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A817C4" w14:textId="77777777" w:rsidR="00BC70F5" w:rsidRPr="00E13153" w:rsidRDefault="00BC70F5" w:rsidP="00BC70F5">
      <w:pPr>
        <w:widowControl w:val="0"/>
        <w:autoSpaceDE w:val="0"/>
        <w:autoSpaceDN w:val="0"/>
        <w:adjustRightInd w:val="0"/>
        <w:jc w:val="center"/>
        <w:rPr>
          <w:rFonts w:ascii="Optima" w:hAnsi="Optima" w:cs="Palatino"/>
          <w:color w:val="6C6C6C"/>
          <w:sz w:val="103"/>
          <w:szCs w:val="103"/>
        </w:rPr>
      </w:pPr>
      <w:r w:rsidRPr="00E13153">
        <w:rPr>
          <w:rFonts w:ascii="Optima" w:hAnsi="Optima" w:cs="Palatino"/>
          <w:color w:val="6C6C6C"/>
          <w:sz w:val="103"/>
          <w:szCs w:val="103"/>
        </w:rPr>
        <w:t xml:space="preserve">Jonathan Ah-Yoon </w:t>
      </w:r>
      <w:r w:rsidRPr="00E13153">
        <w:rPr>
          <w:rFonts w:ascii="Optima" w:hAnsi="Optima" w:cs="Palatino"/>
          <w:color w:val="8AB047"/>
          <w:sz w:val="51"/>
          <w:szCs w:val="51"/>
          <w:vertAlign w:val="superscript"/>
        </w:rPr>
        <w:t>CV</w:t>
      </w:r>
    </w:p>
    <w:p w14:paraId="25A47972" w14:textId="77777777" w:rsidR="00BC70F5" w:rsidRPr="00E13153" w:rsidRDefault="00BC70F5" w:rsidP="00BC70F5">
      <w:pPr>
        <w:widowControl w:val="0"/>
        <w:autoSpaceDE w:val="0"/>
        <w:autoSpaceDN w:val="0"/>
        <w:adjustRightInd w:val="0"/>
        <w:jc w:val="center"/>
        <w:rPr>
          <w:rFonts w:ascii="Optima" w:hAnsi="Optima" w:cs="Optima"/>
          <w:color w:val="212F3F"/>
          <w:sz w:val="28"/>
          <w:szCs w:val="28"/>
        </w:rPr>
      </w:pPr>
      <w:r w:rsidRPr="00E13153">
        <w:rPr>
          <w:rFonts w:ascii="Optima" w:hAnsi="Optima" w:cs="Optima"/>
          <w:color w:val="212F3F"/>
          <w:sz w:val="28"/>
          <w:szCs w:val="28"/>
        </w:rPr>
        <w:t>EMAIL:</w:t>
      </w:r>
      <w:hyperlink r:id="rId6" w:history="1">
        <w:r w:rsidRPr="00E13153">
          <w:rPr>
            <w:rFonts w:ascii="Optima" w:hAnsi="Optima" w:cs="Optima"/>
            <w:color w:val="3E501E"/>
            <w:sz w:val="28"/>
            <w:szCs w:val="28"/>
          </w:rPr>
          <w:t>jonathanahyoon@outlook.com</w:t>
        </w:r>
      </w:hyperlink>
      <w:r w:rsidRPr="00E13153">
        <w:rPr>
          <w:rFonts w:ascii="Optima" w:hAnsi="Optima" w:cs="Optima"/>
          <w:color w:val="212F3F"/>
          <w:sz w:val="28"/>
          <w:szCs w:val="28"/>
        </w:rPr>
        <w:t xml:space="preserve"> MOBILE: </w:t>
      </w:r>
      <w:hyperlink r:id="rId7" w:history="1">
        <w:r w:rsidRPr="00E13153">
          <w:rPr>
            <w:rFonts w:ascii="Optima" w:hAnsi="Optima" w:cs="Optima"/>
            <w:color w:val="3E501E"/>
            <w:sz w:val="28"/>
            <w:szCs w:val="28"/>
          </w:rPr>
          <w:t>07783160775</w:t>
        </w:r>
      </w:hyperlink>
      <w:r w:rsidRPr="00E13153">
        <w:rPr>
          <w:rFonts w:ascii="Optima" w:hAnsi="Optima" w:cs="Optima"/>
          <w:color w:val="212F3F"/>
          <w:sz w:val="28"/>
          <w:szCs w:val="28"/>
        </w:rPr>
        <w:t xml:space="preserve"> ONLINE CV:</w:t>
      </w:r>
      <w:hyperlink r:id="rId8" w:history="1">
        <w:r w:rsidRPr="00E13153">
          <w:rPr>
            <w:rFonts w:ascii="Optima" w:hAnsi="Optima" w:cs="Optima"/>
            <w:color w:val="3E501E"/>
            <w:sz w:val="28"/>
            <w:szCs w:val="28"/>
          </w:rPr>
          <w:t xml:space="preserve"> https://goo.gl/snnxYz</w:t>
        </w:r>
      </w:hyperlink>
      <w:r w:rsidRPr="00E13153">
        <w:rPr>
          <w:rFonts w:ascii="Optima" w:hAnsi="Optima" w:cs="Optima"/>
          <w:color w:val="212F3F"/>
          <w:sz w:val="28"/>
          <w:szCs w:val="28"/>
        </w:rPr>
        <w:t xml:space="preserve"> </w:t>
      </w:r>
    </w:p>
    <w:p w14:paraId="31D3C994" w14:textId="77777777" w:rsidR="00BC70F5" w:rsidRPr="00E13153" w:rsidRDefault="00BC70F5" w:rsidP="00BC70F5">
      <w:pPr>
        <w:widowControl w:val="0"/>
        <w:autoSpaceDE w:val="0"/>
        <w:autoSpaceDN w:val="0"/>
        <w:adjustRightInd w:val="0"/>
        <w:jc w:val="center"/>
        <w:rPr>
          <w:rFonts w:ascii="Optima" w:hAnsi="Optima" w:cs="Optima"/>
          <w:color w:val="343434"/>
          <w:sz w:val="20"/>
          <w:szCs w:val="20"/>
        </w:rPr>
      </w:pPr>
      <w:r w:rsidRPr="00E13153">
        <w:rPr>
          <w:rFonts w:ascii="Optima" w:hAnsi="Optima" w:cs="Optima"/>
          <w:noProof/>
          <w:color w:val="3E501E"/>
          <w:position w:val="-38"/>
          <w:sz w:val="20"/>
          <w:szCs w:val="20"/>
          <w:lang w:eastAsia="en-GB"/>
        </w:rPr>
        <w:drawing>
          <wp:inline distT="0" distB="0" distL="0" distR="0" wp14:anchorId="08BC329C" wp14:editId="36EE32E9">
            <wp:extent cx="381000" cy="114300"/>
            <wp:effectExtent l="0" t="0" r="0" b="12700"/>
            <wp:docPr id="1" name="Picture 1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E91154" w14:textId="77777777" w:rsidR="00BC70F5" w:rsidRPr="00DE6590" w:rsidRDefault="00BC70F5" w:rsidP="00BC70F5">
      <w:pPr>
        <w:widowControl w:val="0"/>
        <w:autoSpaceDE w:val="0"/>
        <w:autoSpaceDN w:val="0"/>
        <w:adjustRightInd w:val="0"/>
        <w:rPr>
          <w:rFonts w:ascii="Optima" w:hAnsi="Optima" w:cs="Palatino"/>
          <w:color w:val="8AB047"/>
          <w:sz w:val="36"/>
          <w:szCs w:val="36"/>
        </w:rPr>
      </w:pPr>
      <w:r w:rsidRPr="00DE6590">
        <w:rPr>
          <w:rFonts w:ascii="Optima" w:hAnsi="Optima" w:cs="Palatino"/>
          <w:color w:val="8AB047"/>
          <w:sz w:val="36"/>
          <w:szCs w:val="36"/>
        </w:rPr>
        <w:t>Summary</w:t>
      </w:r>
    </w:p>
    <w:p w14:paraId="1C4A7FD6" w14:textId="77777777" w:rsidR="00BC70F5" w:rsidRPr="00FB1EB1" w:rsidRDefault="00BC70F5" w:rsidP="00BC70F5">
      <w:pPr>
        <w:widowControl w:val="0"/>
        <w:autoSpaceDE w:val="0"/>
        <w:autoSpaceDN w:val="0"/>
        <w:adjustRightInd w:val="0"/>
        <w:rPr>
          <w:rFonts w:ascii="Optima" w:hAnsi="Optima" w:cs="Optima"/>
          <w:color w:val="212F3F"/>
        </w:rPr>
      </w:pPr>
      <w:r w:rsidRPr="00FB1EB1">
        <w:rPr>
          <w:rFonts w:ascii="Optima" w:hAnsi="Optima" w:cs="Optima"/>
          <w:color w:val="212F3F"/>
        </w:rPr>
        <w:t>A talented hardworking MSc graduate specializing in Digital Entrepreneurship, with experien</w:t>
      </w:r>
      <w:r w:rsidR="001A5F4A" w:rsidRPr="00FB1EB1">
        <w:rPr>
          <w:rFonts w:ascii="Optima" w:hAnsi="Optima" w:cs="Optima"/>
          <w:color w:val="212F3F"/>
        </w:rPr>
        <w:t>ce in Project Management</w:t>
      </w:r>
      <w:r w:rsidRPr="00FB1EB1">
        <w:rPr>
          <w:rFonts w:ascii="Optima" w:hAnsi="Optima" w:cs="Optima"/>
          <w:color w:val="212F3F"/>
        </w:rPr>
        <w:t xml:space="preserve">, Business Analysis and Web/Software development. </w:t>
      </w:r>
    </w:p>
    <w:p w14:paraId="7116F0AF" w14:textId="77777777" w:rsidR="00BC70F5" w:rsidRPr="00FB1EB1" w:rsidRDefault="00BC70F5" w:rsidP="00BC70F5">
      <w:pPr>
        <w:widowControl w:val="0"/>
        <w:autoSpaceDE w:val="0"/>
        <w:autoSpaceDN w:val="0"/>
        <w:adjustRightInd w:val="0"/>
        <w:rPr>
          <w:rFonts w:ascii="Optima" w:hAnsi="Optima" w:cs="Optima"/>
          <w:color w:val="212F3F"/>
        </w:rPr>
      </w:pPr>
    </w:p>
    <w:p w14:paraId="181C4F68" w14:textId="77777777" w:rsidR="00BC70F5" w:rsidRPr="00FB1EB1" w:rsidRDefault="00BC70F5" w:rsidP="00BC70F5">
      <w:pPr>
        <w:widowControl w:val="0"/>
        <w:autoSpaceDE w:val="0"/>
        <w:autoSpaceDN w:val="0"/>
        <w:adjustRightInd w:val="0"/>
        <w:rPr>
          <w:rFonts w:ascii="Optima" w:hAnsi="Optima" w:cs="Optima"/>
          <w:color w:val="212F3F"/>
        </w:rPr>
      </w:pPr>
      <w:r w:rsidRPr="00FB1EB1">
        <w:rPr>
          <w:rFonts w:ascii="Optima" w:hAnsi="Optima" w:cs="Optima"/>
          <w:color w:val="212F3F"/>
        </w:rPr>
        <w:t>I have several years’ experience working for major firms (</w:t>
      </w:r>
      <w:hyperlink r:id="rId11" w:history="1">
        <w:r w:rsidRPr="00FB1EB1">
          <w:rPr>
            <w:rFonts w:ascii="Optima" w:hAnsi="Optima" w:cs="Optima"/>
            <w:i/>
            <w:iCs/>
            <w:color w:val="3E501E"/>
          </w:rPr>
          <w:t>Facebook</w:t>
        </w:r>
      </w:hyperlink>
      <w:r w:rsidRPr="00FB1EB1">
        <w:rPr>
          <w:rFonts w:ascii="Optima" w:hAnsi="Optima" w:cs="Optima"/>
          <w:color w:val="212F3F"/>
        </w:rPr>
        <w:t xml:space="preserve">, </w:t>
      </w:r>
      <w:hyperlink r:id="rId12" w:history="1">
        <w:r w:rsidRPr="00FB1EB1">
          <w:rPr>
            <w:rFonts w:ascii="Optima" w:hAnsi="Optima" w:cs="Optima"/>
            <w:i/>
            <w:iCs/>
            <w:color w:val="3E501E"/>
          </w:rPr>
          <w:t>Conservative Party</w:t>
        </w:r>
      </w:hyperlink>
      <w:r w:rsidRPr="00FB1EB1">
        <w:rPr>
          <w:rFonts w:ascii="Optima" w:hAnsi="Optima" w:cs="Optima"/>
          <w:color w:val="212F3F"/>
        </w:rPr>
        <w:t xml:space="preserve">, </w:t>
      </w:r>
      <w:hyperlink r:id="rId13" w:history="1">
        <w:r w:rsidRPr="00FB1EB1">
          <w:rPr>
            <w:rFonts w:ascii="Optima" w:hAnsi="Optima" w:cs="Optima"/>
            <w:i/>
            <w:iCs/>
            <w:color w:val="3E501E"/>
          </w:rPr>
          <w:t>Deloitte</w:t>
        </w:r>
      </w:hyperlink>
      <w:r w:rsidRPr="00FB1EB1">
        <w:rPr>
          <w:rFonts w:ascii="Optima" w:hAnsi="Optima" w:cs="Optima"/>
          <w:color w:val="212F3F"/>
        </w:rPr>
        <w:t xml:space="preserve">, </w:t>
      </w:r>
      <w:hyperlink r:id="rId14" w:history="1">
        <w:r w:rsidRPr="00FB1EB1">
          <w:rPr>
            <w:rFonts w:ascii="Optima" w:hAnsi="Optima" w:cs="Optima"/>
            <w:i/>
            <w:iCs/>
            <w:color w:val="3E501E"/>
          </w:rPr>
          <w:t>General Electric</w:t>
        </w:r>
      </w:hyperlink>
      <w:r w:rsidRPr="00FB1EB1">
        <w:rPr>
          <w:rFonts w:ascii="Optima" w:hAnsi="Optima" w:cs="Optima"/>
          <w:color w:val="212F3F"/>
        </w:rPr>
        <w:t xml:space="preserve">, </w:t>
      </w:r>
      <w:hyperlink r:id="rId15" w:history="1">
        <w:r w:rsidRPr="00FB1EB1">
          <w:rPr>
            <w:rFonts w:ascii="Optima" w:hAnsi="Optima" w:cs="Optima"/>
            <w:i/>
            <w:iCs/>
            <w:color w:val="3E501E"/>
          </w:rPr>
          <w:t>PCFG)</w:t>
        </w:r>
      </w:hyperlink>
      <w:r w:rsidRPr="00FB1EB1">
        <w:rPr>
          <w:rFonts w:ascii="Optima" w:hAnsi="Optima" w:cs="Optima"/>
          <w:color w:val="212F3F"/>
        </w:rPr>
        <w:t xml:space="preserve"> within Business Analysis, IT Service Management and IT Support.</w:t>
      </w:r>
    </w:p>
    <w:p w14:paraId="111EF691" w14:textId="77777777" w:rsidR="00BC70F5" w:rsidRPr="00E13153" w:rsidRDefault="00BC70F5" w:rsidP="00BC70F5">
      <w:pPr>
        <w:widowControl w:val="0"/>
        <w:autoSpaceDE w:val="0"/>
        <w:autoSpaceDN w:val="0"/>
        <w:adjustRightInd w:val="0"/>
        <w:rPr>
          <w:rFonts w:ascii="Optima" w:hAnsi="Optima" w:cs="Optima"/>
          <w:color w:val="212F3F"/>
          <w:sz w:val="28"/>
          <w:szCs w:val="28"/>
        </w:rPr>
      </w:pPr>
    </w:p>
    <w:p w14:paraId="6BE5CB7A" w14:textId="77777777" w:rsidR="001A5F4A" w:rsidRPr="00DE6590" w:rsidRDefault="001A5F4A" w:rsidP="001A5F4A">
      <w:pPr>
        <w:widowControl w:val="0"/>
        <w:autoSpaceDE w:val="0"/>
        <w:autoSpaceDN w:val="0"/>
        <w:adjustRightInd w:val="0"/>
        <w:rPr>
          <w:rFonts w:ascii="Optima" w:hAnsi="Optima" w:cs="Palatino"/>
          <w:color w:val="8AB047"/>
          <w:sz w:val="36"/>
          <w:szCs w:val="36"/>
        </w:rPr>
      </w:pPr>
      <w:r w:rsidRPr="00DE6590">
        <w:rPr>
          <w:rFonts w:ascii="Optima" w:hAnsi="Optima" w:cs="Palatino"/>
          <w:color w:val="8AB047"/>
          <w:sz w:val="36"/>
          <w:szCs w:val="36"/>
        </w:rPr>
        <w:t>Certification</w:t>
      </w:r>
    </w:p>
    <w:p w14:paraId="69BBE700" w14:textId="77777777" w:rsidR="001A5F4A" w:rsidRPr="00FB1EB1" w:rsidRDefault="001A5F4A" w:rsidP="001A5F4A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Optima" w:hAnsi="Optima" w:cs="Optima"/>
          <w:color w:val="212F3F"/>
        </w:rPr>
      </w:pPr>
      <w:r w:rsidRPr="00FB1EB1">
        <w:rPr>
          <w:rFonts w:ascii="Optima" w:hAnsi="Optima" w:cs="Optima"/>
          <w:color w:val="212F3F"/>
        </w:rPr>
        <w:t>Business Analysis Foundation certification</w:t>
      </w:r>
    </w:p>
    <w:p w14:paraId="6899E98D" w14:textId="77777777" w:rsidR="001A5F4A" w:rsidRPr="00FB1EB1" w:rsidRDefault="001A5F4A" w:rsidP="001A5F4A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Optima" w:hAnsi="Optima" w:cs="Optima"/>
          <w:color w:val="212F3F"/>
        </w:rPr>
      </w:pPr>
      <w:r w:rsidRPr="00FB1EB1">
        <w:rPr>
          <w:rFonts w:ascii="Optima" w:hAnsi="Optima" w:cs="Optima"/>
          <w:color w:val="212F3F"/>
        </w:rPr>
        <w:t>PRINCE2 foundation Candidate number: P2R/988382 -</w:t>
      </w:r>
      <w:bookmarkStart w:id="0" w:name="_GoBack"/>
      <w:bookmarkEnd w:id="0"/>
      <w:r w:rsidRPr="00FB1EB1">
        <w:rPr>
          <w:rFonts w:ascii="Optima" w:hAnsi="Optima" w:cs="Optima"/>
          <w:color w:val="212F3F"/>
        </w:rPr>
        <w:t xml:space="preserve"> ILX Group plc</w:t>
      </w:r>
    </w:p>
    <w:p w14:paraId="73A1BE68" w14:textId="77777777" w:rsidR="001A5F4A" w:rsidRPr="00FB1EB1" w:rsidRDefault="001A5F4A" w:rsidP="001A5F4A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Optima" w:hAnsi="Optima" w:cs="Optima"/>
          <w:color w:val="212F3F"/>
        </w:rPr>
      </w:pPr>
      <w:r w:rsidRPr="00FB1EB1">
        <w:rPr>
          <w:rFonts w:ascii="Optima" w:hAnsi="Optima" w:cs="Optima"/>
          <w:color w:val="212F3F"/>
        </w:rPr>
        <w:t>CCNA (Cisco Certified Network Associate)</w:t>
      </w:r>
    </w:p>
    <w:p w14:paraId="1F12831C" w14:textId="77777777" w:rsidR="001A5F4A" w:rsidRPr="00E13153" w:rsidRDefault="001A5F4A" w:rsidP="00FB1EB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Optima" w:hAnsi="Optima" w:cs="Optima"/>
          <w:color w:val="212F3F"/>
          <w:sz w:val="28"/>
          <w:szCs w:val="28"/>
        </w:rPr>
      </w:pPr>
    </w:p>
    <w:p w14:paraId="243C8F3B" w14:textId="77777777" w:rsidR="00BC70F5" w:rsidRPr="00DE6590" w:rsidRDefault="00BC70F5" w:rsidP="00BC70F5">
      <w:pPr>
        <w:widowControl w:val="0"/>
        <w:autoSpaceDE w:val="0"/>
        <w:autoSpaceDN w:val="0"/>
        <w:adjustRightInd w:val="0"/>
        <w:rPr>
          <w:rFonts w:ascii="Optima" w:hAnsi="Optima" w:cs="Palatino"/>
          <w:color w:val="8AB047"/>
          <w:sz w:val="36"/>
          <w:szCs w:val="36"/>
        </w:rPr>
      </w:pPr>
      <w:r w:rsidRPr="00DE6590">
        <w:rPr>
          <w:rFonts w:ascii="Optima" w:hAnsi="Optima" w:cs="Palatino"/>
          <w:color w:val="8AB047"/>
          <w:sz w:val="36"/>
          <w:szCs w:val="36"/>
        </w:rPr>
        <w:t>Education</w:t>
      </w:r>
    </w:p>
    <w:p w14:paraId="424F9DE7" w14:textId="77777777" w:rsidR="00547F35" w:rsidRDefault="00BC70F5" w:rsidP="001A5F4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2880" w:hanging="2880"/>
        <w:rPr>
          <w:rFonts w:ascii="MS Mincho" w:eastAsia="MS Mincho" w:hAnsi="MS Mincho" w:cs="MS Mincho"/>
          <w:color w:val="6D6D6D"/>
        </w:rPr>
      </w:pPr>
      <w:r w:rsidRPr="00FB1EB1">
        <w:rPr>
          <w:rFonts w:ascii="Optima" w:hAnsi="Optima"/>
        </w:rPr>
        <w:t>2013–2014</w:t>
      </w:r>
      <w:r w:rsidRPr="00FB1EB1">
        <w:rPr>
          <w:rFonts w:ascii="MS Mincho" w:eastAsia="MS Mincho" w:hAnsi="MS Mincho" w:cs="MS Mincho"/>
          <w:color w:val="6D6D6D"/>
        </w:rPr>
        <w:t> </w:t>
      </w:r>
    </w:p>
    <w:p w14:paraId="03698E19" w14:textId="77777777" w:rsidR="00547F35" w:rsidRDefault="00BC70F5" w:rsidP="001A5F4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2880" w:hanging="2880"/>
        <w:rPr>
          <w:rFonts w:ascii="MS Mincho" w:eastAsia="MS Mincho" w:hAnsi="MS Mincho" w:cs="MS Mincho"/>
          <w:color w:val="212F3F"/>
        </w:rPr>
      </w:pPr>
      <w:r w:rsidRPr="00FB1EB1">
        <w:rPr>
          <w:rFonts w:ascii="Optima" w:hAnsi="Optima" w:cs="Optima"/>
          <w:i/>
          <w:iCs/>
          <w:color w:val="212F3F"/>
        </w:rPr>
        <w:t>MSc in Digital Entrepreneurship</w:t>
      </w:r>
      <w:r w:rsidRPr="00FB1EB1">
        <w:rPr>
          <w:rFonts w:ascii="Optima" w:hAnsi="Optima" w:cs="Optima"/>
          <w:color w:val="212F3F"/>
        </w:rPr>
        <w:t xml:space="preserve"> </w:t>
      </w:r>
      <w:r w:rsidRPr="00FB1EB1">
        <w:rPr>
          <w:rFonts w:ascii="Optima" w:hAnsi="Optima" w:cs="Optima"/>
          <w:color w:val="212F3F"/>
        </w:rPr>
        <w:t>-</w:t>
      </w:r>
      <w:r w:rsidRPr="00FB1EB1">
        <w:rPr>
          <w:rFonts w:ascii="Optima" w:hAnsi="Optima" w:cs="Optima"/>
          <w:color w:val="212F3F"/>
        </w:rPr>
        <w:t>Pass</w:t>
      </w:r>
      <w:r w:rsidRPr="00FB1EB1">
        <w:rPr>
          <w:rFonts w:ascii="MS Mincho" w:eastAsia="MS Mincho" w:hAnsi="MS Mincho" w:cs="MS Mincho"/>
          <w:color w:val="212F3F"/>
        </w:rPr>
        <w:t> </w:t>
      </w:r>
    </w:p>
    <w:p w14:paraId="037D0D22" w14:textId="77777777" w:rsidR="00BC70F5" w:rsidRDefault="00547F35" w:rsidP="001A5F4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2880" w:hanging="2880"/>
        <w:rPr>
          <w:rFonts w:ascii="Optima" w:hAnsi="Optima" w:cs="Optima"/>
          <w:color w:val="212F3F"/>
        </w:rPr>
      </w:pPr>
      <w:r>
        <w:rPr>
          <w:rFonts w:ascii="MS Mincho" w:eastAsia="MS Mincho" w:hAnsi="MS Mincho" w:cs="MS Mincho"/>
          <w:color w:val="212F3F"/>
        </w:rPr>
        <w:t>(</w:t>
      </w:r>
      <w:hyperlink r:id="rId16" w:history="1">
        <w:r w:rsidR="00BC70F5" w:rsidRPr="00FB1EB1">
          <w:rPr>
            <w:rFonts w:ascii="Optima" w:hAnsi="Optima" w:cs="Optima"/>
            <w:color w:val="3E501E"/>
          </w:rPr>
          <w:t>Goldsmiths University</w:t>
        </w:r>
      </w:hyperlink>
      <w:r>
        <w:rPr>
          <w:rFonts w:ascii="Optima" w:hAnsi="Optima" w:cs="Optima"/>
          <w:color w:val="212F3F"/>
        </w:rPr>
        <w:t>)</w:t>
      </w:r>
    </w:p>
    <w:p w14:paraId="6F6D7FBB" w14:textId="77777777" w:rsidR="00547F35" w:rsidRPr="00FB1EB1" w:rsidRDefault="00547F35" w:rsidP="001A5F4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2880" w:hanging="2880"/>
        <w:rPr>
          <w:rFonts w:ascii="Optima" w:hAnsi="Optima" w:cs="Optima"/>
          <w:color w:val="212F3F"/>
        </w:rPr>
      </w:pPr>
    </w:p>
    <w:p w14:paraId="56CA137B" w14:textId="77777777" w:rsidR="00547F35" w:rsidRDefault="00BC70F5" w:rsidP="00BC70F5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2160" w:hanging="2160"/>
        <w:rPr>
          <w:rFonts w:ascii="MS Mincho" w:eastAsia="MS Mincho" w:hAnsi="MS Mincho" w:cs="MS Mincho"/>
          <w:color w:val="6D6D6D"/>
        </w:rPr>
      </w:pPr>
      <w:r w:rsidRPr="00FB1EB1">
        <w:rPr>
          <w:rFonts w:ascii="Optima" w:hAnsi="Optima"/>
        </w:rPr>
        <w:t>1998–2002</w:t>
      </w:r>
    </w:p>
    <w:p w14:paraId="215A3AEA" w14:textId="77777777" w:rsidR="00E13153" w:rsidRPr="00FB1EB1" w:rsidRDefault="00BC70F5" w:rsidP="00BC70F5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2160" w:hanging="2160"/>
        <w:rPr>
          <w:rFonts w:ascii="MS Mincho" w:eastAsia="MS Mincho" w:hAnsi="MS Mincho" w:cs="MS Mincho"/>
          <w:color w:val="212F3F"/>
        </w:rPr>
      </w:pPr>
      <w:r w:rsidRPr="00FB1EB1">
        <w:rPr>
          <w:rFonts w:ascii="Optima" w:hAnsi="Optima" w:cs="Optima"/>
          <w:i/>
          <w:iCs/>
          <w:color w:val="212F3F"/>
        </w:rPr>
        <w:t>BSc in Business Information Technology</w:t>
      </w:r>
      <w:r w:rsidRPr="00FB1EB1">
        <w:rPr>
          <w:rFonts w:ascii="Optima" w:hAnsi="Optima" w:cs="Optima"/>
          <w:color w:val="212F3F"/>
        </w:rPr>
        <w:t xml:space="preserve"> -Pass</w:t>
      </w:r>
      <w:r w:rsidRPr="00FB1EB1">
        <w:rPr>
          <w:rFonts w:ascii="MS Mincho" w:eastAsia="MS Mincho" w:hAnsi="MS Mincho" w:cs="MS Mincho"/>
          <w:color w:val="212F3F"/>
        </w:rPr>
        <w:t> </w:t>
      </w:r>
    </w:p>
    <w:p w14:paraId="1D92E5B2" w14:textId="77777777" w:rsidR="00BC70F5" w:rsidRPr="00FB1EB1" w:rsidRDefault="00DD66F2" w:rsidP="00BC70F5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2160" w:hanging="2160"/>
        <w:rPr>
          <w:rFonts w:ascii="Optima" w:hAnsi="Optima" w:cs="Optima"/>
          <w:color w:val="212F3F"/>
        </w:rPr>
      </w:pPr>
      <w:r>
        <w:fldChar w:fldCharType="begin"/>
      </w:r>
      <w:r>
        <w:instrText xml:space="preserve"> HYPERLINK "https://www.westminster.ac.uk/about-us" </w:instrText>
      </w:r>
      <w:r>
        <w:fldChar w:fldCharType="separate"/>
      </w:r>
      <w:r w:rsidR="00BC70F5" w:rsidRPr="00FB1EB1">
        <w:rPr>
          <w:rFonts w:ascii="Optima" w:hAnsi="Optima" w:cs="Optima"/>
          <w:color w:val="3E501E"/>
        </w:rPr>
        <w:t>University of Westminster</w:t>
      </w:r>
      <w:r>
        <w:rPr>
          <w:rFonts w:ascii="Optima" w:hAnsi="Optima" w:cs="Optima"/>
          <w:color w:val="3E501E"/>
        </w:rPr>
        <w:fldChar w:fldCharType="end"/>
      </w:r>
      <w:r w:rsidR="00BC70F5" w:rsidRPr="00FB1EB1">
        <w:rPr>
          <w:rFonts w:ascii="Optima" w:hAnsi="Optima" w:cs="Optima"/>
          <w:color w:val="212F3F"/>
        </w:rPr>
        <w:t xml:space="preserve"> </w:t>
      </w:r>
    </w:p>
    <w:p w14:paraId="2782AA78" w14:textId="77777777" w:rsidR="00BC70F5" w:rsidRPr="00E13153" w:rsidRDefault="00BC70F5" w:rsidP="00BC70F5">
      <w:pPr>
        <w:widowControl w:val="0"/>
        <w:autoSpaceDE w:val="0"/>
        <w:autoSpaceDN w:val="0"/>
        <w:adjustRightInd w:val="0"/>
        <w:rPr>
          <w:rFonts w:ascii="Optima" w:hAnsi="Optima" w:cs="Optima"/>
          <w:color w:val="212F3F"/>
          <w:sz w:val="28"/>
          <w:szCs w:val="28"/>
        </w:rPr>
      </w:pPr>
    </w:p>
    <w:p w14:paraId="5AD27809" w14:textId="77777777" w:rsidR="00DE6590" w:rsidRPr="00DE6590" w:rsidRDefault="00BC70F5" w:rsidP="00DE6590">
      <w:pPr>
        <w:widowControl w:val="0"/>
        <w:autoSpaceDE w:val="0"/>
        <w:autoSpaceDN w:val="0"/>
        <w:adjustRightInd w:val="0"/>
        <w:rPr>
          <w:rFonts w:ascii="Optima" w:hAnsi="Optima" w:cs="Palatino"/>
          <w:color w:val="8AB047"/>
          <w:sz w:val="36"/>
          <w:szCs w:val="36"/>
        </w:rPr>
      </w:pPr>
      <w:r w:rsidRPr="00DE6590">
        <w:rPr>
          <w:rFonts w:ascii="Optima" w:hAnsi="Optima" w:cs="Palatino"/>
          <w:color w:val="8AB047"/>
          <w:sz w:val="36"/>
          <w:szCs w:val="36"/>
        </w:rPr>
        <w:t>Work Experience and Acquired Skills</w:t>
      </w:r>
    </w:p>
    <w:p w14:paraId="6CA36EBF" w14:textId="77777777" w:rsidR="00606668" w:rsidRDefault="00BC70F5" w:rsidP="00481ED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Optima" w:hAnsi="Optima" w:cs="Optima"/>
          <w:color w:val="212F3F"/>
        </w:rPr>
      </w:pPr>
      <w:r w:rsidRPr="00547F35">
        <w:rPr>
          <w:rFonts w:ascii="Optima" w:hAnsi="Optima" w:cs="Optima"/>
          <w:color w:val="212F3F"/>
        </w:rPr>
        <w:t xml:space="preserve">12/06/16 </w:t>
      </w:r>
      <w:r w:rsidRPr="00547F35">
        <w:rPr>
          <w:rFonts w:ascii="Optima" w:hAnsi="Optima" w:cs="Optima"/>
          <w:color w:val="212F3F"/>
        </w:rPr>
        <w:t xml:space="preserve">– </w:t>
      </w:r>
      <w:r w:rsidR="00481EDA">
        <w:rPr>
          <w:rFonts w:ascii="Optima" w:hAnsi="Optima" w:cs="Optima"/>
          <w:color w:val="212F3F"/>
        </w:rPr>
        <w:t>to date</w:t>
      </w:r>
      <w:r w:rsidR="00481EDA">
        <w:rPr>
          <w:rFonts w:ascii="Optima" w:hAnsi="Optima" w:cs="Optima"/>
          <w:color w:val="212F3F"/>
        </w:rPr>
        <w:t xml:space="preserve">: </w:t>
      </w:r>
    </w:p>
    <w:p w14:paraId="488C15D7" w14:textId="54DC785E" w:rsidR="00BC70F5" w:rsidRPr="00547F35" w:rsidRDefault="00547F35" w:rsidP="00481ED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Optima" w:hAnsi="Optima" w:cs="Optima"/>
          <w:color w:val="212F3F"/>
        </w:rPr>
      </w:pPr>
      <w:r w:rsidRPr="00547F35">
        <w:rPr>
          <w:rFonts w:ascii="Optima" w:hAnsi="Optima" w:cs="Optima"/>
          <w:color w:val="212F3F"/>
        </w:rPr>
        <w:t>P</w:t>
      </w:r>
      <w:r w:rsidR="005F243D" w:rsidRPr="00547F35">
        <w:rPr>
          <w:rFonts w:ascii="Optima" w:hAnsi="Optima" w:cs="Optima"/>
          <w:color w:val="212F3F"/>
        </w:rPr>
        <w:t>art-tim</w:t>
      </w:r>
      <w:r w:rsidRPr="00547F35">
        <w:rPr>
          <w:rFonts w:ascii="Optima" w:hAnsi="Optima" w:cs="Optima"/>
          <w:color w:val="212F3F"/>
        </w:rPr>
        <w:t xml:space="preserve">e </w:t>
      </w:r>
      <w:proofErr w:type="spellStart"/>
      <w:r w:rsidRPr="00547F35">
        <w:rPr>
          <w:rFonts w:ascii="Optima" w:hAnsi="Optima" w:cs="Optima"/>
          <w:color w:val="212F3F"/>
        </w:rPr>
        <w:t>Deliveroo</w:t>
      </w:r>
      <w:proofErr w:type="spellEnd"/>
      <w:r w:rsidRPr="00547F35">
        <w:rPr>
          <w:rFonts w:ascii="Optima" w:hAnsi="Optima" w:cs="Optima"/>
          <w:color w:val="212F3F"/>
        </w:rPr>
        <w:t xml:space="preserve"> cyclist and Tech Degree student</w:t>
      </w:r>
      <w:r w:rsidRPr="00547F35">
        <w:rPr>
          <w:rFonts w:ascii="Optima" w:hAnsi="Optima" w:cs="Optima"/>
          <w:color w:val="212F3F"/>
        </w:rPr>
        <w:t xml:space="preserve">. </w:t>
      </w:r>
    </w:p>
    <w:p w14:paraId="412EA3CF" w14:textId="77777777" w:rsidR="00BC70F5" w:rsidRPr="00547F35" w:rsidRDefault="00BC70F5" w:rsidP="00547F35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/>
        <w:rPr>
          <w:rFonts w:ascii="Optima" w:hAnsi="Optima" w:cs="Optima"/>
          <w:color w:val="212F3F"/>
        </w:rPr>
      </w:pPr>
    </w:p>
    <w:p w14:paraId="5EE8DF1E" w14:textId="3E51DA55" w:rsidR="001E5DC1" w:rsidRPr="001E5DC1" w:rsidRDefault="00BC70F5" w:rsidP="001E5DC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Optima" w:hAnsi="Optima" w:cs="Optima"/>
          <w:color w:val="212F3F"/>
        </w:rPr>
      </w:pPr>
      <w:r w:rsidRPr="00547F35">
        <w:rPr>
          <w:rFonts w:ascii="Optima" w:hAnsi="Optima" w:cs="Optima"/>
          <w:color w:val="212F3F"/>
        </w:rPr>
        <w:t>10/04/15 - 05/06/16</w:t>
      </w:r>
      <w:r w:rsidR="0077151A">
        <w:rPr>
          <w:rFonts w:ascii="Optima" w:hAnsi="Optima" w:cs="Optima"/>
          <w:color w:val="212F3F"/>
        </w:rPr>
        <w:t xml:space="preserve">: </w:t>
      </w:r>
      <w:r w:rsidRPr="00547F35">
        <w:rPr>
          <w:rFonts w:ascii="Optima" w:hAnsi="Optima" w:cs="Optima"/>
          <w:color w:val="212F3F"/>
        </w:rPr>
        <w:t xml:space="preserve">Business Analyst at </w:t>
      </w:r>
      <w:hyperlink r:id="rId17" w:history="1">
        <w:r w:rsidRPr="00547F35">
          <w:rPr>
            <w:rFonts w:ascii="Optima" w:hAnsi="Optima" w:cs="Optima"/>
            <w:color w:val="212F3F"/>
          </w:rPr>
          <w:t>PCFG:</w:t>
        </w:r>
      </w:hyperlink>
      <w:r w:rsidRPr="00547F35">
        <w:rPr>
          <w:rFonts w:ascii="Optima" w:hAnsi="Optima" w:cs="Optima"/>
          <w:color w:val="212F3F"/>
        </w:rPr>
        <w:t xml:space="preserve"> </w:t>
      </w:r>
    </w:p>
    <w:p w14:paraId="26C45BAA" w14:textId="77777777" w:rsidR="001E5DC1" w:rsidRPr="001E5DC1" w:rsidRDefault="001E5DC1" w:rsidP="001E5DC1">
      <w:pPr>
        <w:rPr>
          <w:rFonts w:ascii="Calibri" w:eastAsia="Calibri" w:hAnsi="Calibri" w:cs="Calibri"/>
          <w:color w:val="212F3F"/>
        </w:rPr>
      </w:pPr>
    </w:p>
    <w:p w14:paraId="55FD5376" w14:textId="77777777" w:rsidR="001E5DC1" w:rsidRPr="001E5DC1" w:rsidRDefault="001E5DC1" w:rsidP="001E5DC1">
      <w:pPr>
        <w:rPr>
          <w:rFonts w:ascii="Calibri" w:eastAsia="Calibri" w:hAnsi="Calibri" w:cs="Calibri"/>
          <w:color w:val="212F3F"/>
        </w:rPr>
      </w:pPr>
      <w:r w:rsidRPr="001E5DC1">
        <w:rPr>
          <w:rFonts w:ascii="Calibri" w:eastAsia="Calibri" w:hAnsi="Calibri" w:cs="Calibri"/>
          <w:color w:val="212F3F"/>
        </w:rPr>
        <w:t>-Gap analysis on data store document management system</w:t>
      </w:r>
    </w:p>
    <w:p w14:paraId="7277B360" w14:textId="77777777" w:rsidR="001E5DC1" w:rsidRPr="001E5DC1" w:rsidRDefault="001E5DC1" w:rsidP="001E5DC1">
      <w:pPr>
        <w:rPr>
          <w:rFonts w:ascii="Calibri" w:eastAsia="Calibri" w:hAnsi="Calibri" w:cs="Calibri"/>
          <w:color w:val="212F3F"/>
        </w:rPr>
      </w:pPr>
      <w:r w:rsidRPr="001E5DC1">
        <w:rPr>
          <w:rFonts w:ascii="Calibri" w:eastAsia="Calibri" w:hAnsi="Calibri" w:cs="Calibri"/>
          <w:color w:val="212F3F"/>
        </w:rPr>
        <w:t xml:space="preserve">-Requirements gathering for </w:t>
      </w:r>
      <w:proofErr w:type="spellStart"/>
      <w:r w:rsidRPr="001E5DC1">
        <w:rPr>
          <w:rFonts w:ascii="Calibri" w:eastAsia="Calibri" w:hAnsi="Calibri" w:cs="Calibri"/>
          <w:color w:val="212F3F"/>
        </w:rPr>
        <w:t>eQuote</w:t>
      </w:r>
      <w:proofErr w:type="spellEnd"/>
      <w:r w:rsidRPr="001E5DC1">
        <w:rPr>
          <w:rFonts w:ascii="Calibri" w:eastAsia="Calibri" w:hAnsi="Calibri" w:cs="Calibri"/>
          <w:color w:val="212F3F"/>
        </w:rPr>
        <w:t xml:space="preserve"> system</w:t>
      </w:r>
    </w:p>
    <w:p w14:paraId="75295E16" w14:textId="77777777" w:rsidR="001E5DC1" w:rsidRPr="001E5DC1" w:rsidRDefault="001E5DC1" w:rsidP="001E5DC1">
      <w:pPr>
        <w:rPr>
          <w:rFonts w:ascii="Calibri" w:eastAsia="Calibri" w:hAnsi="Calibri" w:cs="Calibri"/>
          <w:color w:val="212F3F"/>
        </w:rPr>
      </w:pPr>
      <w:r w:rsidRPr="001E5DC1">
        <w:rPr>
          <w:rFonts w:ascii="Calibri" w:eastAsia="Calibri" w:hAnsi="Calibri" w:cs="Calibri"/>
          <w:color w:val="212F3F"/>
        </w:rPr>
        <w:t xml:space="preserve">-UAT on electric quote application: Comfort and specification testing, Screen and Interface </w:t>
      </w:r>
      <w:proofErr w:type="spellStart"/>
      <w:r w:rsidRPr="001E5DC1">
        <w:rPr>
          <w:rFonts w:ascii="Calibri" w:eastAsia="Calibri" w:hAnsi="Calibri" w:cs="Calibri"/>
          <w:color w:val="212F3F"/>
        </w:rPr>
        <w:t>Wireframing</w:t>
      </w:r>
      <w:proofErr w:type="spellEnd"/>
      <w:r w:rsidRPr="001E5DC1">
        <w:rPr>
          <w:rFonts w:ascii="Calibri" w:eastAsia="Calibri" w:hAnsi="Calibri" w:cs="Calibri"/>
          <w:color w:val="212F3F"/>
        </w:rPr>
        <w:t xml:space="preserve"> of application features </w:t>
      </w:r>
    </w:p>
    <w:p w14:paraId="4F0B67B4" w14:textId="77777777" w:rsidR="001E5DC1" w:rsidRPr="001E5DC1" w:rsidRDefault="001E5DC1" w:rsidP="001E5DC1">
      <w:pPr>
        <w:rPr>
          <w:rFonts w:ascii="Calibri" w:eastAsia="Calibri" w:hAnsi="Calibri" w:cs="Calibri"/>
          <w:color w:val="212F3F"/>
        </w:rPr>
      </w:pPr>
      <w:r w:rsidRPr="001E5DC1">
        <w:rPr>
          <w:rFonts w:ascii="Calibri" w:eastAsia="Calibri" w:hAnsi="Calibri" w:cs="Calibri"/>
          <w:color w:val="212F3F"/>
        </w:rPr>
        <w:t>-Data architect designing security groups, data types, data definitions</w:t>
      </w:r>
    </w:p>
    <w:p w14:paraId="03964C05" w14:textId="77777777" w:rsidR="001E5DC1" w:rsidRPr="001E5DC1" w:rsidRDefault="001E5DC1" w:rsidP="001E5DC1">
      <w:pPr>
        <w:rPr>
          <w:rFonts w:ascii="Calibri" w:eastAsia="Calibri" w:hAnsi="Calibri" w:cs="Calibri"/>
          <w:color w:val="212F3F"/>
        </w:rPr>
      </w:pPr>
      <w:r w:rsidRPr="001E5DC1">
        <w:rPr>
          <w:rFonts w:ascii="Calibri" w:eastAsia="Calibri" w:hAnsi="Calibri" w:cs="Calibri"/>
          <w:color w:val="212F3F"/>
        </w:rPr>
        <w:t xml:space="preserve">-Rich Picture Diagram; Business Activity Modelling; Flow charts; </w:t>
      </w:r>
      <w:proofErr w:type="spellStart"/>
      <w:r w:rsidRPr="001E5DC1">
        <w:rPr>
          <w:rFonts w:ascii="Calibri" w:eastAsia="Calibri" w:hAnsi="Calibri" w:cs="Calibri"/>
          <w:color w:val="212F3F"/>
        </w:rPr>
        <w:t>Swimlanes</w:t>
      </w:r>
      <w:proofErr w:type="spellEnd"/>
      <w:r w:rsidRPr="001E5DC1">
        <w:rPr>
          <w:rFonts w:ascii="Calibri" w:eastAsia="Calibri" w:hAnsi="Calibri" w:cs="Calibri"/>
          <w:color w:val="212F3F"/>
        </w:rPr>
        <w:t>, Use Cases</w:t>
      </w:r>
    </w:p>
    <w:p w14:paraId="37EF174F" w14:textId="77777777" w:rsidR="001E5DC1" w:rsidRPr="001E5DC1" w:rsidRDefault="001E5DC1" w:rsidP="001E5DC1">
      <w:pPr>
        <w:rPr>
          <w:rFonts w:ascii="Calibri" w:eastAsia="Calibri" w:hAnsi="Calibri" w:cs="Calibri"/>
          <w:color w:val="212F3F"/>
        </w:rPr>
      </w:pPr>
      <w:r w:rsidRPr="001E5DC1">
        <w:rPr>
          <w:rFonts w:ascii="Calibri" w:eastAsia="Calibri" w:hAnsi="Calibri" w:cs="Calibri"/>
          <w:color w:val="212F3F"/>
        </w:rPr>
        <w:t>-Procedure and policy user guides, training, support and management of systems</w:t>
      </w:r>
    </w:p>
    <w:p w14:paraId="0F63B39C" w14:textId="6A5E1414" w:rsidR="00547F35" w:rsidRDefault="001E5DC1" w:rsidP="001E5DC1">
      <w:r w:rsidRPr="001E5DC1">
        <w:rPr>
          <w:rFonts w:ascii="Calibri" w:eastAsia="Calibri" w:hAnsi="Calibri" w:cs="Calibri"/>
          <w:color w:val="212F3F"/>
        </w:rPr>
        <w:t>-Feasibility Reports</w:t>
      </w:r>
    </w:p>
    <w:p w14:paraId="13574728" w14:textId="284D1B74" w:rsidR="00BC70F5" w:rsidRPr="00582DC6" w:rsidRDefault="00BC70F5" w:rsidP="00481ED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Optima" w:hAnsi="Optima" w:cs="Optima"/>
          <w:color w:val="212F3F"/>
        </w:rPr>
      </w:pPr>
      <w:r w:rsidRPr="00582DC6">
        <w:rPr>
          <w:rFonts w:ascii="Optima" w:hAnsi="Optima" w:cs="Optima"/>
          <w:color w:val="212F3F"/>
        </w:rPr>
        <w:t>03/11/14 - 10/04/15</w:t>
      </w:r>
      <w:r w:rsidR="00481EDA">
        <w:rPr>
          <w:rFonts w:ascii="Optima" w:hAnsi="Optima" w:cs="Optima"/>
          <w:color w:val="212F3F"/>
        </w:rPr>
        <w:t xml:space="preserve">: </w:t>
      </w:r>
      <w:r w:rsidRPr="00582DC6">
        <w:rPr>
          <w:rFonts w:ascii="Optima" w:hAnsi="Optima" w:cs="Optima"/>
          <w:color w:val="212F3F"/>
        </w:rPr>
        <w:t>Travelling through Asia for 6 months </w:t>
      </w:r>
    </w:p>
    <w:p w14:paraId="16517D29" w14:textId="77777777" w:rsidR="00BC70F5" w:rsidRPr="00582DC6" w:rsidRDefault="00BC70F5" w:rsidP="00582DC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/>
        <w:rPr>
          <w:rFonts w:ascii="Optima" w:hAnsi="Optima" w:cs="Optima"/>
          <w:color w:val="212F3F"/>
        </w:rPr>
      </w:pPr>
    </w:p>
    <w:p w14:paraId="3025013A" w14:textId="3F0119F1" w:rsidR="002C2C94" w:rsidRPr="00582DC6" w:rsidRDefault="00BC70F5" w:rsidP="00481ED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Optima" w:hAnsi="Optima" w:cs="Optima"/>
          <w:color w:val="212F3F"/>
        </w:rPr>
      </w:pPr>
      <w:r w:rsidRPr="00582DC6">
        <w:rPr>
          <w:rFonts w:ascii="Optima" w:hAnsi="Optima" w:cs="Optima"/>
          <w:color w:val="212F3F"/>
        </w:rPr>
        <w:t>22/03/11 - 03/04/13</w:t>
      </w:r>
      <w:r w:rsidR="00481EDA">
        <w:rPr>
          <w:rFonts w:ascii="Optima" w:hAnsi="Optima" w:cs="Optima"/>
          <w:color w:val="212F3F"/>
        </w:rPr>
        <w:t xml:space="preserve">: </w:t>
      </w:r>
      <w:r w:rsidRPr="00582DC6">
        <w:rPr>
          <w:rFonts w:ascii="Optima" w:hAnsi="Optima" w:cs="Optima"/>
          <w:color w:val="212F3F"/>
        </w:rPr>
        <w:t xml:space="preserve">Senior IT Engineer </w:t>
      </w:r>
      <w:r w:rsidRPr="00582DC6">
        <w:rPr>
          <w:rFonts w:ascii="Optima" w:hAnsi="Optima" w:cs="Optima"/>
          <w:color w:val="212F3F"/>
        </w:rPr>
        <w:t xml:space="preserve">at </w:t>
      </w:r>
      <w:r w:rsidR="00DD66F2">
        <w:fldChar w:fldCharType="begin"/>
      </w:r>
      <w:r w:rsidR="00DD66F2">
        <w:instrText xml:space="preserve"> HYPERLINK "http://ge.com/" </w:instrText>
      </w:r>
      <w:r w:rsidR="00DD66F2">
        <w:fldChar w:fldCharType="separate"/>
      </w:r>
      <w:r w:rsidRPr="00582DC6">
        <w:rPr>
          <w:rFonts w:ascii="Optima" w:hAnsi="Optima" w:cs="Optima"/>
          <w:color w:val="212F3F"/>
        </w:rPr>
        <w:t>General Electric</w:t>
      </w:r>
      <w:r w:rsidR="00DD66F2">
        <w:rPr>
          <w:rFonts w:ascii="Optima" w:hAnsi="Optima" w:cs="Optima"/>
          <w:color w:val="212F3F"/>
        </w:rPr>
        <w:fldChar w:fldCharType="end"/>
      </w:r>
    </w:p>
    <w:p w14:paraId="16ACDD0C" w14:textId="77777777" w:rsidR="00547F35" w:rsidRPr="00582DC6" w:rsidRDefault="00BC70F5" w:rsidP="00582DC6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Optima" w:hAnsi="Optima" w:cs="Optima"/>
          <w:color w:val="212F3F"/>
        </w:rPr>
      </w:pPr>
      <w:r w:rsidRPr="00582DC6">
        <w:rPr>
          <w:rFonts w:ascii="Optima" w:hAnsi="Optima" w:cs="Optima"/>
          <w:color w:val="212F3F"/>
        </w:rPr>
        <w:t xml:space="preserve">Providing </w:t>
      </w:r>
      <w:proofErr w:type="gramStart"/>
      <w:r w:rsidRPr="00582DC6">
        <w:rPr>
          <w:rFonts w:ascii="Optima" w:hAnsi="Optima" w:cs="Optima"/>
          <w:color w:val="212F3F"/>
        </w:rPr>
        <w:t>VIP</w:t>
      </w:r>
      <w:proofErr w:type="gramEnd"/>
      <w:r w:rsidRPr="00582DC6">
        <w:rPr>
          <w:rFonts w:ascii="Optima" w:hAnsi="Optima" w:cs="Optima"/>
          <w:color w:val="212F3F"/>
        </w:rPr>
        <w:t xml:space="preserve"> I.T Support (1st,2nd,3rd line support) to CEO, CTO, CFO.</w:t>
      </w:r>
    </w:p>
    <w:p w14:paraId="00A8DA13" w14:textId="77777777" w:rsidR="00BC70F5" w:rsidRPr="00582DC6" w:rsidRDefault="00582DC6" w:rsidP="00582DC6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Optima" w:hAnsi="Optima" w:cs="Optima"/>
          <w:color w:val="212F3F"/>
        </w:rPr>
      </w:pPr>
      <w:r w:rsidRPr="00582DC6">
        <w:rPr>
          <w:rFonts w:ascii="Optima" w:hAnsi="Optima" w:cs="Optima"/>
          <w:color w:val="212F3F"/>
        </w:rPr>
        <w:t>Le</w:t>
      </w:r>
      <w:r w:rsidR="00096FA9" w:rsidRPr="00582DC6">
        <w:rPr>
          <w:rFonts w:ascii="Optima" w:hAnsi="Optima" w:cs="Optima"/>
          <w:color w:val="212F3F"/>
        </w:rPr>
        <w:t xml:space="preserve">d </w:t>
      </w:r>
      <w:r w:rsidR="00BC70F5" w:rsidRPr="00582DC6">
        <w:rPr>
          <w:rFonts w:ascii="Optima" w:hAnsi="Optima" w:cs="Optima"/>
          <w:color w:val="212F3F"/>
        </w:rPr>
        <w:t>development</w:t>
      </w:r>
      <w:r w:rsidR="00E13153" w:rsidRPr="00582DC6">
        <w:rPr>
          <w:rFonts w:ascii="Optima" w:hAnsi="Optima" w:cs="Optima"/>
          <w:color w:val="212F3F"/>
        </w:rPr>
        <w:t xml:space="preserve"> of a ticket management system.</w:t>
      </w:r>
    </w:p>
    <w:p w14:paraId="68C2ADAB" w14:textId="77777777" w:rsidR="00E13153" w:rsidRPr="00582DC6" w:rsidRDefault="00E13153" w:rsidP="00582DC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/>
        <w:rPr>
          <w:rFonts w:ascii="Optima" w:hAnsi="Optima" w:cs="Optima"/>
          <w:color w:val="212F3F"/>
        </w:rPr>
      </w:pPr>
    </w:p>
    <w:p w14:paraId="3D5271E1" w14:textId="2C825CBD" w:rsidR="00582DC6" w:rsidRPr="00582DC6" w:rsidRDefault="00481EDA" w:rsidP="00481ED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Optima" w:hAnsi="Optima" w:cs="Optima"/>
          <w:color w:val="212F3F"/>
        </w:rPr>
      </w:pPr>
      <w:r>
        <w:rPr>
          <w:rFonts w:ascii="Optima" w:hAnsi="Optima" w:cs="Optima"/>
          <w:color w:val="212F3F"/>
        </w:rPr>
        <w:t>28/01/09 - 05/12/10</w:t>
      </w:r>
      <w:r>
        <w:rPr>
          <w:rFonts w:ascii="Optima" w:hAnsi="Optima" w:cs="Optima"/>
          <w:color w:val="212F3F"/>
        </w:rPr>
        <w:t xml:space="preserve">: </w:t>
      </w:r>
      <w:r w:rsidR="00BC70F5" w:rsidRPr="00582DC6">
        <w:rPr>
          <w:rFonts w:ascii="Optima" w:hAnsi="Optima" w:cs="Optima"/>
          <w:color w:val="212F3F"/>
        </w:rPr>
        <w:t xml:space="preserve">Infrastructure Support Engineer </w:t>
      </w:r>
      <w:r w:rsidR="00DD66F2">
        <w:fldChar w:fldCharType="begin"/>
      </w:r>
      <w:r w:rsidR="00CB1E27">
        <w:instrText>HYPERLINK "http://www.aimia.com/en.html"</w:instrText>
      </w:r>
      <w:r w:rsidR="00DD66F2">
        <w:fldChar w:fldCharType="separate"/>
      </w:r>
      <w:r w:rsidR="00CB1E27">
        <w:rPr>
          <w:rFonts w:ascii="Optima" w:hAnsi="Optima" w:cs="Optima"/>
          <w:color w:val="212F3F"/>
        </w:rPr>
        <w:t>AIMIA (</w:t>
      </w:r>
      <w:proofErr w:type="spellStart"/>
      <w:r w:rsidR="00CB1E27">
        <w:rPr>
          <w:rFonts w:ascii="Optima" w:hAnsi="Optima" w:cs="Optima"/>
          <w:color w:val="212F3F"/>
        </w:rPr>
        <w:t>formely</w:t>
      </w:r>
      <w:proofErr w:type="spellEnd"/>
      <w:r w:rsidR="00CB1E27">
        <w:rPr>
          <w:rFonts w:ascii="Optima" w:hAnsi="Optima" w:cs="Optima"/>
          <w:color w:val="212F3F"/>
        </w:rPr>
        <w:t xml:space="preserve"> </w:t>
      </w:r>
      <w:proofErr w:type="spellStart"/>
      <w:r w:rsidR="00CB1E27">
        <w:rPr>
          <w:rFonts w:ascii="Optima" w:hAnsi="Optima" w:cs="Optima"/>
          <w:color w:val="212F3F"/>
        </w:rPr>
        <w:t>Groupe</w:t>
      </w:r>
      <w:proofErr w:type="spellEnd"/>
      <w:r w:rsidR="00CB1E27">
        <w:rPr>
          <w:rFonts w:ascii="Optima" w:hAnsi="Optima" w:cs="Optima"/>
          <w:color w:val="212F3F"/>
        </w:rPr>
        <w:t xml:space="preserve"> </w:t>
      </w:r>
      <w:proofErr w:type="spellStart"/>
      <w:r w:rsidR="00CB1E27">
        <w:rPr>
          <w:rFonts w:ascii="Optima" w:hAnsi="Optima" w:cs="Optima"/>
          <w:color w:val="212F3F"/>
        </w:rPr>
        <w:t>Aeroplan</w:t>
      </w:r>
      <w:proofErr w:type="spellEnd"/>
      <w:r w:rsidR="00CB1E27">
        <w:rPr>
          <w:rFonts w:ascii="Optima" w:hAnsi="Optima" w:cs="Optima"/>
          <w:color w:val="212F3F"/>
        </w:rPr>
        <w:t xml:space="preserve">) </w:t>
      </w:r>
      <w:r w:rsidR="00DD66F2">
        <w:rPr>
          <w:rFonts w:ascii="Optima" w:hAnsi="Optima" w:cs="Optima"/>
          <w:color w:val="212F3F"/>
        </w:rPr>
        <w:fldChar w:fldCharType="end"/>
      </w:r>
    </w:p>
    <w:p w14:paraId="1EE7AA7E" w14:textId="77777777" w:rsidR="002C2C94" w:rsidRPr="00582DC6" w:rsidRDefault="002C2C94" w:rsidP="00582DC6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left="270" w:hanging="270"/>
        <w:rPr>
          <w:rFonts w:ascii="Optima" w:hAnsi="Optima" w:cs="Optima"/>
          <w:color w:val="212F3F"/>
        </w:rPr>
      </w:pPr>
      <w:r w:rsidRPr="00582DC6">
        <w:rPr>
          <w:rFonts w:ascii="Optima" w:hAnsi="Optima" w:cs="Optima"/>
          <w:color w:val="212F3F"/>
        </w:rPr>
        <w:t>Contributed a business process improvement initiat</w:t>
      </w:r>
      <w:r w:rsidR="00582DC6">
        <w:rPr>
          <w:rFonts w:ascii="Optima" w:hAnsi="Optima" w:cs="Optima"/>
          <w:color w:val="212F3F"/>
        </w:rPr>
        <w:t xml:space="preserve">ive saving company thousands of </w:t>
      </w:r>
      <w:r w:rsidRPr="00582DC6">
        <w:rPr>
          <w:rFonts w:ascii="Optima" w:hAnsi="Optima" w:cs="Optima"/>
          <w:color w:val="212F3F"/>
        </w:rPr>
        <w:t>pounds in project overrun fees. Thanked personally by head of department. </w:t>
      </w:r>
    </w:p>
    <w:p w14:paraId="388470E0" w14:textId="77777777" w:rsidR="002C2C94" w:rsidRPr="00582DC6" w:rsidRDefault="00BC70F5" w:rsidP="00582DC6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Optima" w:hAnsi="Optima" w:cs="Optima"/>
          <w:color w:val="212F3F"/>
        </w:rPr>
      </w:pPr>
      <w:r w:rsidRPr="00582DC6">
        <w:rPr>
          <w:rFonts w:ascii="Optima" w:hAnsi="Optima" w:cs="Optima"/>
          <w:color w:val="212F3F"/>
        </w:rPr>
        <w:t xml:space="preserve">To ensure sustained service levels above 95% satisfaction. </w:t>
      </w:r>
    </w:p>
    <w:p w14:paraId="4BEB17B1" w14:textId="77777777" w:rsidR="00EA6B2F" w:rsidRPr="00582DC6" w:rsidRDefault="00BC70F5" w:rsidP="00582DC6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left="270" w:hanging="270"/>
        <w:rPr>
          <w:rFonts w:ascii="Optima" w:hAnsi="Optima" w:cs="Optima"/>
          <w:color w:val="212F3F"/>
        </w:rPr>
      </w:pPr>
      <w:r w:rsidRPr="00582DC6">
        <w:rPr>
          <w:rFonts w:ascii="Optima" w:hAnsi="Optima" w:cs="Optima"/>
          <w:color w:val="212F3F"/>
        </w:rPr>
        <w:t>Focus on qua</w:t>
      </w:r>
      <w:r w:rsidR="002C2C94" w:rsidRPr="00582DC6">
        <w:rPr>
          <w:rFonts w:ascii="Optima" w:hAnsi="Optima" w:cs="Optima"/>
          <w:color w:val="212F3F"/>
        </w:rPr>
        <w:t xml:space="preserve">lity of customer service, </w:t>
      </w:r>
      <w:r w:rsidRPr="00582DC6">
        <w:rPr>
          <w:rFonts w:ascii="Optima" w:hAnsi="Optima" w:cs="Optima"/>
          <w:color w:val="212F3F"/>
        </w:rPr>
        <w:t xml:space="preserve">ITIL framework to guide team in a structured and effective way. </w:t>
      </w:r>
    </w:p>
    <w:p w14:paraId="14F8C4BC" w14:textId="77777777" w:rsidR="00EA6B2F" w:rsidRPr="00582DC6" w:rsidRDefault="00EA6B2F" w:rsidP="00582DC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/>
        <w:rPr>
          <w:rFonts w:ascii="Optima" w:hAnsi="Optima" w:cs="Optima"/>
          <w:color w:val="212F3F"/>
        </w:rPr>
      </w:pPr>
    </w:p>
    <w:p w14:paraId="26A01533" w14:textId="77777777" w:rsidR="00DE6590" w:rsidRPr="00DE6590" w:rsidRDefault="00BF145B" w:rsidP="00BC70F5">
      <w:pPr>
        <w:widowControl w:val="0"/>
        <w:autoSpaceDE w:val="0"/>
        <w:autoSpaceDN w:val="0"/>
        <w:adjustRightInd w:val="0"/>
        <w:rPr>
          <w:rFonts w:ascii="Optima" w:hAnsi="Optima" w:cs="Palatino"/>
          <w:color w:val="8AB047"/>
          <w:sz w:val="36"/>
          <w:szCs w:val="36"/>
        </w:rPr>
      </w:pPr>
      <w:r w:rsidRPr="00DE6590">
        <w:rPr>
          <w:rFonts w:ascii="Optima" w:hAnsi="Optima" w:cs="Palatino"/>
          <w:color w:val="8AB047"/>
          <w:sz w:val="36"/>
          <w:szCs w:val="36"/>
        </w:rPr>
        <w:t>Selected P</w:t>
      </w:r>
      <w:r w:rsidR="00BC70F5" w:rsidRPr="00DE6590">
        <w:rPr>
          <w:rFonts w:ascii="Optima" w:hAnsi="Optima" w:cs="Palatino"/>
          <w:color w:val="8AB047"/>
          <w:sz w:val="36"/>
          <w:szCs w:val="36"/>
        </w:rPr>
        <w:t xml:space="preserve">rojects </w:t>
      </w:r>
    </w:p>
    <w:p w14:paraId="665A0224" w14:textId="77777777" w:rsidR="00BC70F5" w:rsidRPr="00E13153" w:rsidRDefault="00BC70F5" w:rsidP="00BC70F5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Optima" w:hAnsi="Optima" w:cs="Optima"/>
          <w:color w:val="212F3F"/>
          <w:sz w:val="28"/>
          <w:szCs w:val="28"/>
        </w:rPr>
      </w:pPr>
      <w:r w:rsidRPr="00E13153">
        <w:rPr>
          <w:rFonts w:ascii="MS Mincho" w:eastAsia="MS Mincho" w:hAnsi="MS Mincho" w:cs="MS Mincho"/>
          <w:color w:val="212F3F"/>
          <w:sz w:val="28"/>
          <w:szCs w:val="28"/>
        </w:rPr>
        <w:t> </w:t>
      </w:r>
      <w:r w:rsidRPr="00E13153">
        <w:rPr>
          <w:rFonts w:ascii="Optima" w:hAnsi="Optima" w:cs="Helvetica Neue"/>
          <w:color w:val="3E501E"/>
          <w:sz w:val="30"/>
          <w:szCs w:val="30"/>
        </w:rPr>
        <w:t>Web Development</w:t>
      </w:r>
    </w:p>
    <w:p w14:paraId="26111D42" w14:textId="77777777" w:rsidR="00BC70F5" w:rsidRPr="00E13153" w:rsidRDefault="00BC70F5" w:rsidP="00BC70F5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/>
        <w:rPr>
          <w:rFonts w:ascii="Optima" w:hAnsi="Optima" w:cs="Optima"/>
          <w:color w:val="212F3F"/>
        </w:rPr>
      </w:pPr>
      <w:r w:rsidRPr="00E13153">
        <w:rPr>
          <w:rFonts w:ascii="Optima" w:hAnsi="Optima" w:cs="Optima"/>
          <w:color w:val="212F3F"/>
        </w:rPr>
        <w:t xml:space="preserve">I have 2 years’ Web Development experience (Twitter Bootstrap HTML5, CSS3, MySQL, PHP, Java, </w:t>
      </w:r>
      <w:proofErr w:type="spellStart"/>
      <w:r w:rsidRPr="00E13153">
        <w:rPr>
          <w:rFonts w:ascii="Optima" w:hAnsi="Optima" w:cs="Optima"/>
          <w:color w:val="212F3F"/>
        </w:rPr>
        <w:t>Github</w:t>
      </w:r>
      <w:proofErr w:type="spellEnd"/>
      <w:r w:rsidRPr="00E13153">
        <w:rPr>
          <w:rFonts w:ascii="Optima" w:hAnsi="Optima" w:cs="Optima"/>
          <w:color w:val="212F3F"/>
        </w:rPr>
        <w:t>, TDD, BDD, Python, Ruby on Rails). I have a portfolio of web projects in</w:t>
      </w:r>
      <w:r w:rsidR="00D07A43">
        <w:rPr>
          <w:rFonts w:ascii="Optima" w:hAnsi="Optima" w:cs="Optima"/>
          <w:color w:val="212F3F"/>
        </w:rPr>
        <w:t>cluding an online dating</w:t>
      </w:r>
      <w:r w:rsidRPr="00E13153">
        <w:rPr>
          <w:rFonts w:ascii="Optima" w:hAnsi="Optima" w:cs="Optima"/>
          <w:color w:val="212F3F"/>
        </w:rPr>
        <w:t>, recruitment</w:t>
      </w:r>
      <w:hyperlink r:id="rId18" w:history="1">
        <w:r w:rsidR="00D07A43" w:rsidRPr="003A1AB0">
          <w:rPr>
            <w:color w:val="212F3F"/>
          </w:rPr>
          <w:t>, fitness</w:t>
        </w:r>
        <w:r w:rsidRPr="003A1AB0">
          <w:rPr>
            <w:color w:val="212F3F"/>
          </w:rPr>
          <w:t xml:space="preserve"> website.</w:t>
        </w:r>
      </w:hyperlink>
      <w:r w:rsidRPr="00E13153">
        <w:rPr>
          <w:rFonts w:ascii="Optima" w:hAnsi="Optima" w:cs="Optima"/>
          <w:color w:val="212F3F"/>
        </w:rPr>
        <w:t> </w:t>
      </w:r>
    </w:p>
    <w:p w14:paraId="799C4251" w14:textId="77777777" w:rsidR="00F370DC" w:rsidRPr="00F370DC" w:rsidRDefault="00BC70F5" w:rsidP="00582DC6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Optima" w:hAnsi="Optima" w:cs="Optima"/>
          <w:color w:val="212F3F"/>
        </w:rPr>
      </w:pPr>
      <w:r w:rsidRPr="00F370DC">
        <w:rPr>
          <w:rFonts w:ascii="MS Mincho" w:eastAsia="MS Mincho" w:hAnsi="MS Mincho" w:cs="MS Mincho"/>
          <w:color w:val="212F3F"/>
          <w:sz w:val="28"/>
          <w:szCs w:val="28"/>
        </w:rPr>
        <w:t> </w:t>
      </w:r>
      <w:hyperlink r:id="rId19" w:history="1">
        <w:r w:rsidRPr="00F370DC">
          <w:rPr>
            <w:rFonts w:ascii="Optima" w:hAnsi="Optima" w:cs="Helvetica Neue"/>
            <w:color w:val="3E501E"/>
            <w:sz w:val="30"/>
            <w:szCs w:val="30"/>
          </w:rPr>
          <w:t>Generating Ideas</w:t>
        </w:r>
      </w:hyperlink>
      <w:r w:rsidRPr="00F370DC">
        <w:rPr>
          <w:rFonts w:ascii="Optima" w:hAnsi="Optima" w:cs="Helvetica Neue"/>
          <w:color w:val="3E501E"/>
          <w:sz w:val="30"/>
          <w:szCs w:val="30"/>
        </w:rPr>
        <w:t xml:space="preserve">  </w:t>
      </w:r>
    </w:p>
    <w:p w14:paraId="7AA9195B" w14:textId="77777777" w:rsidR="00BC70F5" w:rsidRPr="00F370DC" w:rsidRDefault="00BC70F5" w:rsidP="00F370DC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/>
        <w:rPr>
          <w:rFonts w:ascii="Optima" w:hAnsi="Optima" w:cs="Optima"/>
          <w:color w:val="212F3F"/>
        </w:rPr>
      </w:pPr>
      <w:r w:rsidRPr="00F370DC">
        <w:rPr>
          <w:rFonts w:ascii="Optima" w:hAnsi="Optima" w:cs="Optima"/>
          <w:color w:val="212F3F"/>
        </w:rPr>
        <w:t>Using divergent and convergent thinking techniques to improve quality of ideas at the front-end of innovation </w:t>
      </w:r>
    </w:p>
    <w:p w14:paraId="443EA2AE" w14:textId="77777777" w:rsidR="00E13153" w:rsidRPr="00E13153" w:rsidRDefault="00BC70F5" w:rsidP="00BC70F5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Optima" w:hAnsi="Optima" w:cs="Optima"/>
          <w:color w:val="212F3F"/>
        </w:rPr>
      </w:pPr>
      <w:r w:rsidRPr="00E13153">
        <w:rPr>
          <w:rFonts w:ascii="MS Mincho" w:eastAsia="MS Mincho" w:hAnsi="MS Mincho" w:cs="MS Mincho"/>
          <w:color w:val="212F3F"/>
          <w:sz w:val="28"/>
          <w:szCs w:val="28"/>
        </w:rPr>
        <w:t> </w:t>
      </w:r>
      <w:hyperlink r:id="rId20" w:history="1">
        <w:r w:rsidRPr="00312CDC">
          <w:rPr>
            <w:rFonts w:ascii="Optima" w:hAnsi="Optima" w:cs="Helvetica Neue"/>
            <w:color w:val="3E501E"/>
            <w:sz w:val="30"/>
            <w:szCs w:val="30"/>
          </w:rPr>
          <w:t>Research: Agile Principles Practices and Innovation</w:t>
        </w:r>
      </w:hyperlink>
      <w:r w:rsidRPr="00312CDC">
        <w:rPr>
          <w:rFonts w:ascii="Optima" w:hAnsi="Optima" w:cs="Helvetica Neue"/>
          <w:color w:val="3E501E"/>
          <w:sz w:val="30"/>
          <w:szCs w:val="30"/>
        </w:rPr>
        <w:t> </w:t>
      </w:r>
      <w:r w:rsidR="00312CDC" w:rsidRPr="00312CDC">
        <w:rPr>
          <w:rFonts w:ascii="Optima" w:hAnsi="Optima" w:cs="Helvetica Neue"/>
          <w:color w:val="3E501E"/>
          <w:sz w:val="30"/>
          <w:szCs w:val="30"/>
        </w:rPr>
        <w:t xml:space="preserve"> </w:t>
      </w:r>
      <w:r w:rsidRPr="00E13153">
        <w:rPr>
          <w:rFonts w:ascii="MS Mincho" w:eastAsia="MS Mincho" w:hAnsi="MS Mincho" w:cs="MS Mincho"/>
          <w:color w:val="212F3F"/>
          <w:sz w:val="21"/>
          <w:szCs w:val="21"/>
        </w:rPr>
        <w:t> </w:t>
      </w:r>
      <w:r w:rsidRPr="00E13153">
        <w:rPr>
          <w:rFonts w:ascii="MS Mincho" w:eastAsia="MS Mincho" w:hAnsi="MS Mincho" w:cs="MS Mincho"/>
          <w:color w:val="212F3F"/>
          <w:sz w:val="28"/>
          <w:szCs w:val="28"/>
        </w:rPr>
        <w:t> </w:t>
      </w:r>
    </w:p>
    <w:p w14:paraId="31F3D955" w14:textId="77777777" w:rsidR="00BC70F5" w:rsidRPr="00E13153" w:rsidRDefault="00BC70F5" w:rsidP="00E1315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/>
        <w:rPr>
          <w:rFonts w:ascii="Optima" w:hAnsi="Optima" w:cs="Optima"/>
          <w:color w:val="212F3F"/>
        </w:rPr>
      </w:pPr>
      <w:r w:rsidRPr="00E13153">
        <w:rPr>
          <w:rFonts w:ascii="Optima" w:hAnsi="Optima" w:cs="Optima"/>
          <w:color w:val="212F3F"/>
        </w:rPr>
        <w:t>An in depth literature review on how companies use Agile principles and practices to innovate products and services.  </w:t>
      </w:r>
    </w:p>
    <w:p w14:paraId="72E56FD6" w14:textId="77777777" w:rsidR="00E13153" w:rsidRPr="00E13153" w:rsidRDefault="00BC70F5" w:rsidP="00BC70F5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Optima" w:hAnsi="Optima" w:cs="Optima"/>
          <w:color w:val="212F3F"/>
          <w:sz w:val="28"/>
          <w:szCs w:val="28"/>
        </w:rPr>
      </w:pPr>
      <w:r w:rsidRPr="00BF145B">
        <w:rPr>
          <w:rFonts w:ascii="Optima" w:hAnsi="Optima" w:cs="Helvetica Neue"/>
          <w:color w:val="3E501E"/>
          <w:sz w:val="30"/>
          <w:szCs w:val="30"/>
        </w:rPr>
        <w:t> </w:t>
      </w:r>
      <w:hyperlink r:id="rId21" w:history="1">
        <w:r w:rsidRPr="00BF145B">
          <w:rPr>
            <w:rFonts w:ascii="Optima" w:hAnsi="Optima" w:cs="Helvetica Neue"/>
            <w:color w:val="3E501E"/>
            <w:sz w:val="30"/>
            <w:szCs w:val="30"/>
          </w:rPr>
          <w:t>Development of Ticketing System</w:t>
        </w:r>
      </w:hyperlink>
      <w:r w:rsidRPr="00BF145B">
        <w:rPr>
          <w:rFonts w:ascii="Optima" w:hAnsi="Optima" w:cs="Helvetica Neue"/>
          <w:color w:val="3E501E"/>
          <w:sz w:val="30"/>
          <w:szCs w:val="30"/>
        </w:rPr>
        <w:t> </w:t>
      </w:r>
    </w:p>
    <w:p w14:paraId="67005C67" w14:textId="77777777" w:rsidR="00BC70F5" w:rsidRPr="00E13153" w:rsidRDefault="00BC70F5" w:rsidP="00E1315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/>
        <w:rPr>
          <w:rFonts w:ascii="Optima" w:hAnsi="Optima" w:cs="Optima"/>
          <w:color w:val="212F3F"/>
        </w:rPr>
      </w:pPr>
      <w:r w:rsidRPr="00E13153">
        <w:rPr>
          <w:rFonts w:ascii="Optima" w:hAnsi="Optima" w:cs="Optima"/>
          <w:color w:val="212F3F"/>
        </w:rPr>
        <w:t>Developed a ticket management system for the purpose of improving customer service levels to VIP clientele (CEO level and Directors). This culminated in a 50% increase in team efficiency and much improved project reporting.</w:t>
      </w:r>
      <w:r w:rsidRPr="00E13153">
        <w:rPr>
          <w:rFonts w:ascii="MS Mincho" w:eastAsia="MS Mincho" w:hAnsi="MS Mincho" w:cs="MS Mincho"/>
          <w:color w:val="212F3F"/>
        </w:rPr>
        <w:t> </w:t>
      </w:r>
    </w:p>
    <w:p w14:paraId="13E5B868" w14:textId="77777777" w:rsidR="00E13153" w:rsidRPr="00E13153" w:rsidRDefault="00BC70F5" w:rsidP="00BC70F5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Optima" w:hAnsi="Optima" w:cs="Optima"/>
          <w:color w:val="212F3F"/>
          <w:sz w:val="28"/>
          <w:szCs w:val="28"/>
        </w:rPr>
      </w:pPr>
      <w:r w:rsidRPr="00E13153">
        <w:rPr>
          <w:rFonts w:ascii="MS Mincho" w:eastAsia="MS Mincho" w:hAnsi="MS Mincho" w:cs="MS Mincho"/>
          <w:color w:val="212F3F"/>
          <w:sz w:val="28"/>
          <w:szCs w:val="28"/>
        </w:rPr>
        <w:t> </w:t>
      </w:r>
      <w:r w:rsidRPr="00E13153">
        <w:rPr>
          <w:rFonts w:ascii="Optima" w:hAnsi="Optima" w:cs="Helvetica Neue"/>
          <w:color w:val="3E501E"/>
          <w:sz w:val="30"/>
          <w:szCs w:val="30"/>
        </w:rPr>
        <w:t>Firewall roll-out across UK constituencies</w:t>
      </w:r>
      <w:r w:rsidRPr="00E13153">
        <w:rPr>
          <w:rFonts w:ascii="MS Mincho" w:eastAsia="MS Mincho" w:hAnsi="MS Mincho" w:cs="MS Mincho"/>
          <w:color w:val="3E501E"/>
          <w:sz w:val="30"/>
          <w:szCs w:val="30"/>
        </w:rPr>
        <w:t> </w:t>
      </w:r>
      <w:r w:rsidRPr="00E13153">
        <w:rPr>
          <w:rFonts w:ascii="Optima" w:hAnsi="Optima" w:cs="Optima"/>
          <w:color w:val="212F3F"/>
          <w:sz w:val="21"/>
          <w:szCs w:val="21"/>
        </w:rPr>
        <w:t>CONSERVATIVE CAMPAIGN HEADQUARTERS (Network Infrastructure Analyst)</w:t>
      </w:r>
      <w:r w:rsidRPr="00E13153">
        <w:rPr>
          <w:rFonts w:ascii="MS Mincho" w:eastAsia="MS Mincho" w:hAnsi="MS Mincho" w:cs="MS Mincho"/>
          <w:color w:val="212F3F"/>
          <w:sz w:val="21"/>
          <w:szCs w:val="21"/>
        </w:rPr>
        <w:t> </w:t>
      </w:r>
    </w:p>
    <w:p w14:paraId="6EE03137" w14:textId="77777777" w:rsidR="00DE6590" w:rsidRDefault="00BC70F5" w:rsidP="00DE6590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/>
        <w:rPr>
          <w:rFonts w:ascii="Optima" w:hAnsi="Optima" w:cs="Optima"/>
          <w:color w:val="212F3F"/>
        </w:rPr>
      </w:pPr>
      <w:r w:rsidRPr="00E13153">
        <w:rPr>
          <w:rFonts w:ascii="Optima" w:hAnsi="Optima" w:cs="Optima"/>
          <w:color w:val="212F3F"/>
        </w:rPr>
        <w:t xml:space="preserve">Worked for the UK Prime Minister as a Network Infrastructure Engineer assisting </w:t>
      </w:r>
      <w:proofErr w:type="spellStart"/>
      <w:r w:rsidRPr="00E13153">
        <w:rPr>
          <w:rFonts w:ascii="Optima" w:hAnsi="Optima" w:cs="Optima"/>
          <w:color w:val="212F3F"/>
        </w:rPr>
        <w:t>Sonicwall</w:t>
      </w:r>
      <w:proofErr w:type="spellEnd"/>
      <w:r w:rsidRPr="00E13153">
        <w:rPr>
          <w:rFonts w:ascii="Optima" w:hAnsi="Optima" w:cs="Optima"/>
          <w:color w:val="212F3F"/>
        </w:rPr>
        <w:t xml:space="preserve"> firewall roll-out across the UK.</w:t>
      </w:r>
      <w:r w:rsidRPr="00E13153">
        <w:rPr>
          <w:rFonts w:ascii="MS Mincho" w:eastAsia="MS Mincho" w:hAnsi="MS Mincho" w:cs="MS Mincho"/>
          <w:color w:val="212F3F"/>
        </w:rPr>
        <w:t> </w:t>
      </w:r>
    </w:p>
    <w:p w14:paraId="29CCF71B" w14:textId="77777777" w:rsidR="00DE6590" w:rsidRPr="00DE6590" w:rsidRDefault="00DE6590" w:rsidP="00DE6590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/>
        <w:rPr>
          <w:rFonts w:ascii="Optima" w:hAnsi="Optima" w:cs="Optima"/>
          <w:color w:val="212F3F"/>
        </w:rPr>
      </w:pPr>
    </w:p>
    <w:p w14:paraId="37307E7B" w14:textId="77777777" w:rsidR="00DE6590" w:rsidRPr="00DE6590" w:rsidRDefault="00BC70F5" w:rsidP="00BC70F5">
      <w:pPr>
        <w:widowControl w:val="0"/>
        <w:autoSpaceDE w:val="0"/>
        <w:autoSpaceDN w:val="0"/>
        <w:adjustRightInd w:val="0"/>
        <w:rPr>
          <w:rFonts w:ascii="Optima" w:hAnsi="Optima" w:cs="Palatino"/>
          <w:color w:val="8AB047"/>
          <w:sz w:val="36"/>
          <w:szCs w:val="36"/>
        </w:rPr>
      </w:pPr>
      <w:r w:rsidRPr="00DE6590">
        <w:rPr>
          <w:rFonts w:ascii="Optima" w:hAnsi="Optima" w:cs="Palatino"/>
          <w:color w:val="8AB047"/>
          <w:sz w:val="36"/>
          <w:szCs w:val="36"/>
        </w:rPr>
        <w:t>Interests</w:t>
      </w:r>
    </w:p>
    <w:p w14:paraId="5A710CF3" w14:textId="77777777" w:rsidR="00BC70F5" w:rsidRPr="00E13153" w:rsidRDefault="00BC70F5" w:rsidP="00BC70F5">
      <w:pPr>
        <w:widowControl w:val="0"/>
        <w:autoSpaceDE w:val="0"/>
        <w:autoSpaceDN w:val="0"/>
        <w:adjustRightInd w:val="0"/>
        <w:rPr>
          <w:rFonts w:ascii="Optima" w:hAnsi="Optima" w:cs="Helvetica Neue"/>
          <w:color w:val="212F3F"/>
        </w:rPr>
      </w:pPr>
      <w:r w:rsidRPr="00E13153">
        <w:rPr>
          <w:rFonts w:ascii="Optima" w:hAnsi="Optima" w:cs="Helvetica Neue"/>
          <w:color w:val="212F3F"/>
        </w:rPr>
        <w:t>RECENT ACTIVITIES</w:t>
      </w:r>
    </w:p>
    <w:p w14:paraId="3E0A9F11" w14:textId="77777777" w:rsidR="00BC70F5" w:rsidRPr="00E13153" w:rsidRDefault="00BC70F5" w:rsidP="00BC70F5">
      <w:pPr>
        <w:widowControl w:val="0"/>
        <w:autoSpaceDE w:val="0"/>
        <w:autoSpaceDN w:val="0"/>
        <w:adjustRightInd w:val="0"/>
        <w:rPr>
          <w:rFonts w:ascii="Optima" w:hAnsi="Optima" w:cs="Optima"/>
          <w:color w:val="212F3F"/>
        </w:rPr>
      </w:pPr>
      <w:r w:rsidRPr="00E13153">
        <w:rPr>
          <w:rFonts w:ascii="Optima" w:hAnsi="Optima" w:cs="Optima"/>
          <w:color w:val="212F3F"/>
        </w:rPr>
        <w:t>Here is a list of talks and workshops attended recently:</w:t>
      </w:r>
    </w:p>
    <w:p w14:paraId="38853262" w14:textId="77777777" w:rsidR="00BC70F5" w:rsidRPr="00E13153" w:rsidRDefault="00BC70F5" w:rsidP="00BC70F5">
      <w:pPr>
        <w:widowControl w:val="0"/>
        <w:autoSpaceDE w:val="0"/>
        <w:autoSpaceDN w:val="0"/>
        <w:adjustRightInd w:val="0"/>
        <w:rPr>
          <w:rFonts w:ascii="Optima" w:hAnsi="Optima" w:cs="Optima"/>
          <w:color w:val="212F3F"/>
        </w:rPr>
      </w:pPr>
      <w:r w:rsidRPr="00E13153">
        <w:rPr>
          <w:rFonts w:ascii="Optima" w:hAnsi="Optima" w:cs="Optima"/>
          <w:color w:val="212F3F"/>
        </w:rPr>
        <w:t xml:space="preserve">- </w:t>
      </w:r>
      <w:proofErr w:type="spellStart"/>
      <w:r w:rsidRPr="00E13153">
        <w:rPr>
          <w:rFonts w:ascii="Optima" w:hAnsi="Optima" w:cs="Optima"/>
          <w:color w:val="212F3F"/>
        </w:rPr>
        <w:t>Appathon</w:t>
      </w:r>
      <w:proofErr w:type="spellEnd"/>
      <w:r w:rsidRPr="00E13153">
        <w:rPr>
          <w:rFonts w:ascii="Optima" w:hAnsi="Optima" w:cs="Optima"/>
          <w:color w:val="212F3F"/>
        </w:rPr>
        <w:t xml:space="preserve"> (Android) Guinness World Records Challenge</w:t>
      </w:r>
    </w:p>
    <w:p w14:paraId="68EA9FF5" w14:textId="77777777" w:rsidR="00BC70F5" w:rsidRPr="00E13153" w:rsidRDefault="00BC70F5" w:rsidP="00BC70F5">
      <w:pPr>
        <w:widowControl w:val="0"/>
        <w:autoSpaceDE w:val="0"/>
        <w:autoSpaceDN w:val="0"/>
        <w:adjustRightInd w:val="0"/>
        <w:rPr>
          <w:rFonts w:ascii="Optima" w:hAnsi="Optima" w:cs="Optima"/>
          <w:color w:val="212F3F"/>
        </w:rPr>
      </w:pPr>
      <w:r w:rsidRPr="00E13153">
        <w:rPr>
          <w:rFonts w:ascii="Optima" w:hAnsi="Optima" w:cs="Optima"/>
          <w:color w:val="212F3F"/>
        </w:rPr>
        <w:t>- Entrepreneurial Developments in Consultancy: What makes a successful consultant</w:t>
      </w:r>
    </w:p>
    <w:p w14:paraId="0C07695A" w14:textId="77777777" w:rsidR="00BC70F5" w:rsidRPr="00E13153" w:rsidRDefault="00BC70F5" w:rsidP="00BC70F5">
      <w:pPr>
        <w:widowControl w:val="0"/>
        <w:autoSpaceDE w:val="0"/>
        <w:autoSpaceDN w:val="0"/>
        <w:adjustRightInd w:val="0"/>
        <w:rPr>
          <w:rFonts w:ascii="Optima" w:hAnsi="Optima" w:cs="Optima"/>
          <w:color w:val="212F3F"/>
        </w:rPr>
      </w:pPr>
      <w:r w:rsidRPr="00E13153">
        <w:rPr>
          <w:rFonts w:ascii="Optima" w:hAnsi="Optima" w:cs="Optima"/>
          <w:color w:val="212F3F"/>
        </w:rPr>
        <w:t>- Effective communication (Body language, better presentations)</w:t>
      </w:r>
    </w:p>
    <w:p w14:paraId="13615207" w14:textId="77777777" w:rsidR="00BC70F5" w:rsidRPr="00E13153" w:rsidRDefault="00BC70F5" w:rsidP="00BC70F5">
      <w:pPr>
        <w:widowControl w:val="0"/>
        <w:autoSpaceDE w:val="0"/>
        <w:autoSpaceDN w:val="0"/>
        <w:adjustRightInd w:val="0"/>
        <w:rPr>
          <w:rFonts w:ascii="Optima" w:hAnsi="Optima" w:cs="Optima"/>
          <w:color w:val="212F3F"/>
        </w:rPr>
      </w:pPr>
      <w:r w:rsidRPr="00E13153">
        <w:rPr>
          <w:rFonts w:ascii="Optima" w:hAnsi="Optima" w:cs="Optima"/>
          <w:color w:val="212F3F"/>
        </w:rPr>
        <w:t>- Drawing at the British Museum</w:t>
      </w:r>
    </w:p>
    <w:p w14:paraId="17949017" w14:textId="77777777" w:rsidR="00BC70F5" w:rsidRPr="00E13153" w:rsidRDefault="00BC70F5" w:rsidP="00BC70F5">
      <w:pPr>
        <w:widowControl w:val="0"/>
        <w:autoSpaceDE w:val="0"/>
        <w:autoSpaceDN w:val="0"/>
        <w:adjustRightInd w:val="0"/>
        <w:rPr>
          <w:rFonts w:ascii="Optima" w:hAnsi="Optima" w:cs="Optima"/>
          <w:color w:val="212F3F"/>
        </w:rPr>
      </w:pPr>
      <w:r w:rsidRPr="00E13153">
        <w:rPr>
          <w:rFonts w:ascii="Optima" w:hAnsi="Optima" w:cs="Optima"/>
          <w:color w:val="212F3F"/>
        </w:rPr>
        <w:t>- Design Thinking - An Emerging Problem Solving Approach</w:t>
      </w:r>
    </w:p>
    <w:p w14:paraId="39688903" w14:textId="77777777" w:rsidR="00BC70F5" w:rsidRPr="00E13153" w:rsidRDefault="00DD66F2" w:rsidP="00BC70F5">
      <w:pPr>
        <w:widowControl w:val="0"/>
        <w:autoSpaceDE w:val="0"/>
        <w:autoSpaceDN w:val="0"/>
        <w:adjustRightInd w:val="0"/>
        <w:rPr>
          <w:rFonts w:ascii="Optima" w:hAnsi="Optima" w:cs="Optima"/>
          <w:color w:val="212F3F"/>
        </w:rPr>
      </w:pPr>
      <w:hyperlink r:id="rId22" w:history="1">
        <w:r w:rsidR="00BC70F5" w:rsidRPr="00E13153">
          <w:rPr>
            <w:rFonts w:ascii="Optima" w:hAnsi="Optima" w:cs="Optima"/>
            <w:color w:val="3E501E"/>
          </w:rPr>
          <w:t>- Can you work from anywhere? (Citrix, Mobile administration)</w:t>
        </w:r>
      </w:hyperlink>
    </w:p>
    <w:p w14:paraId="7A5D1CF1" w14:textId="77777777" w:rsidR="00BC70F5" w:rsidRPr="00E13153" w:rsidRDefault="00BC70F5" w:rsidP="00BC70F5">
      <w:pPr>
        <w:widowControl w:val="0"/>
        <w:autoSpaceDE w:val="0"/>
        <w:autoSpaceDN w:val="0"/>
        <w:adjustRightInd w:val="0"/>
        <w:rPr>
          <w:rFonts w:ascii="Optima" w:hAnsi="Optima" w:cs="Optima"/>
          <w:color w:val="212F3F"/>
        </w:rPr>
      </w:pPr>
      <w:r w:rsidRPr="00E13153">
        <w:rPr>
          <w:rFonts w:ascii="Optima" w:hAnsi="Optima" w:cs="Optima"/>
          <w:color w:val="212F3F"/>
        </w:rPr>
        <w:t>- Agile Project Management</w:t>
      </w:r>
    </w:p>
    <w:p w14:paraId="612C361F" w14:textId="77777777" w:rsidR="00DE6590" w:rsidRDefault="00DE6590" w:rsidP="00BC70F5">
      <w:pPr>
        <w:widowControl w:val="0"/>
        <w:autoSpaceDE w:val="0"/>
        <w:autoSpaceDN w:val="0"/>
        <w:adjustRightInd w:val="0"/>
        <w:rPr>
          <w:rFonts w:ascii="Optima" w:hAnsi="Optima" w:cs="Helvetica Neue"/>
          <w:color w:val="212F3F"/>
        </w:rPr>
      </w:pPr>
    </w:p>
    <w:p w14:paraId="782524BE" w14:textId="77777777" w:rsidR="00BC70F5" w:rsidRPr="00E13153" w:rsidRDefault="00BC70F5" w:rsidP="00BC70F5">
      <w:pPr>
        <w:widowControl w:val="0"/>
        <w:autoSpaceDE w:val="0"/>
        <w:autoSpaceDN w:val="0"/>
        <w:adjustRightInd w:val="0"/>
        <w:rPr>
          <w:rFonts w:ascii="Optima" w:hAnsi="Optima" w:cs="Helvetica Neue"/>
          <w:color w:val="212F3F"/>
        </w:rPr>
      </w:pPr>
      <w:r w:rsidRPr="00E13153">
        <w:rPr>
          <w:rFonts w:ascii="Optima" w:hAnsi="Optima" w:cs="Helvetica Neue"/>
          <w:color w:val="212F3F"/>
        </w:rPr>
        <w:t>SPORTS</w:t>
      </w:r>
    </w:p>
    <w:p w14:paraId="43FF72ED" w14:textId="77777777" w:rsidR="00BC70F5" w:rsidRPr="00E13153" w:rsidRDefault="00BC70F5" w:rsidP="00BC70F5">
      <w:pPr>
        <w:widowControl w:val="0"/>
        <w:autoSpaceDE w:val="0"/>
        <w:autoSpaceDN w:val="0"/>
        <w:adjustRightInd w:val="0"/>
        <w:rPr>
          <w:rFonts w:ascii="Optima" w:hAnsi="Optima" w:cs="Optima"/>
          <w:color w:val="212F3F"/>
        </w:rPr>
      </w:pPr>
      <w:r w:rsidRPr="00E13153">
        <w:rPr>
          <w:rFonts w:ascii="Optima" w:hAnsi="Optima" w:cs="Optima"/>
          <w:color w:val="212F3F"/>
        </w:rPr>
        <w:t>- British Military Fitness</w:t>
      </w:r>
    </w:p>
    <w:p w14:paraId="39E8C923" w14:textId="77777777" w:rsidR="00BC70F5" w:rsidRPr="00E13153" w:rsidRDefault="00BC70F5" w:rsidP="00BC70F5">
      <w:pPr>
        <w:widowControl w:val="0"/>
        <w:autoSpaceDE w:val="0"/>
        <w:autoSpaceDN w:val="0"/>
        <w:adjustRightInd w:val="0"/>
        <w:rPr>
          <w:rFonts w:ascii="Optima" w:hAnsi="Optima" w:cs="Optima"/>
          <w:color w:val="212F3F"/>
        </w:rPr>
      </w:pPr>
      <w:r w:rsidRPr="00E13153">
        <w:rPr>
          <w:rFonts w:ascii="Optima" w:hAnsi="Optima" w:cs="Optima"/>
          <w:color w:val="212F3F"/>
        </w:rPr>
        <w:t>- Cycled from London to Brighton, London to Oxford, London to Ireland</w:t>
      </w:r>
    </w:p>
    <w:p w14:paraId="327911CB" w14:textId="77777777" w:rsidR="00BC70F5" w:rsidRPr="00E13153" w:rsidRDefault="00BC70F5" w:rsidP="00BC70F5">
      <w:pPr>
        <w:widowControl w:val="0"/>
        <w:autoSpaceDE w:val="0"/>
        <w:autoSpaceDN w:val="0"/>
        <w:adjustRightInd w:val="0"/>
        <w:rPr>
          <w:rFonts w:ascii="Optima" w:hAnsi="Optima" w:cs="Optima"/>
          <w:color w:val="212F3F"/>
        </w:rPr>
      </w:pPr>
      <w:r w:rsidRPr="00E13153">
        <w:rPr>
          <w:rFonts w:ascii="Optima" w:hAnsi="Optima" w:cs="Optima"/>
          <w:color w:val="212F3F"/>
        </w:rPr>
        <w:t>- Competed in Amateur Thai Boxing competition</w:t>
      </w:r>
    </w:p>
    <w:p w14:paraId="69AC568F" w14:textId="77777777" w:rsidR="00BC70F5" w:rsidRPr="00E13153" w:rsidRDefault="00BC70F5" w:rsidP="00BC70F5">
      <w:pPr>
        <w:widowControl w:val="0"/>
        <w:autoSpaceDE w:val="0"/>
        <w:autoSpaceDN w:val="0"/>
        <w:adjustRightInd w:val="0"/>
        <w:rPr>
          <w:rFonts w:ascii="Optima" w:hAnsi="Optima" w:cs="Optima"/>
          <w:color w:val="212F3F"/>
        </w:rPr>
      </w:pPr>
      <w:r w:rsidRPr="00E13153">
        <w:rPr>
          <w:rFonts w:ascii="Optima" w:hAnsi="Optima" w:cs="Optima"/>
          <w:color w:val="212F3F"/>
        </w:rPr>
        <w:t>- Tennis, Table Tennis</w:t>
      </w:r>
    </w:p>
    <w:p w14:paraId="1381A689" w14:textId="77777777" w:rsidR="00BC70F5" w:rsidRPr="00E13153" w:rsidRDefault="00BC70F5" w:rsidP="00BC70F5">
      <w:pPr>
        <w:widowControl w:val="0"/>
        <w:autoSpaceDE w:val="0"/>
        <w:autoSpaceDN w:val="0"/>
        <w:adjustRightInd w:val="0"/>
        <w:rPr>
          <w:rFonts w:ascii="Optima" w:hAnsi="Optima" w:cs="Optima"/>
          <w:color w:val="212F3F"/>
        </w:rPr>
      </w:pPr>
      <w:r w:rsidRPr="00E13153">
        <w:rPr>
          <w:rFonts w:ascii="Optima" w:hAnsi="Optima" w:cs="Optima"/>
          <w:color w:val="212F3F"/>
        </w:rPr>
        <w:t>- Wimbledon Ball Boy (1995)</w:t>
      </w:r>
    </w:p>
    <w:p w14:paraId="6FDE8F89" w14:textId="77777777" w:rsidR="00DE6590" w:rsidRDefault="00DE6590" w:rsidP="00BC70F5">
      <w:pPr>
        <w:widowControl w:val="0"/>
        <w:autoSpaceDE w:val="0"/>
        <w:autoSpaceDN w:val="0"/>
        <w:adjustRightInd w:val="0"/>
        <w:rPr>
          <w:rFonts w:ascii="Optima" w:hAnsi="Optima" w:cs="Helvetica Neue"/>
          <w:color w:val="212F3F"/>
        </w:rPr>
      </w:pPr>
    </w:p>
    <w:p w14:paraId="48357CB2" w14:textId="77777777" w:rsidR="00BC70F5" w:rsidRPr="00E13153" w:rsidRDefault="00BC70F5" w:rsidP="00BC70F5">
      <w:pPr>
        <w:widowControl w:val="0"/>
        <w:autoSpaceDE w:val="0"/>
        <w:autoSpaceDN w:val="0"/>
        <w:adjustRightInd w:val="0"/>
        <w:rPr>
          <w:rFonts w:ascii="Optima" w:hAnsi="Optima" w:cs="Helvetica Neue"/>
          <w:color w:val="212F3F"/>
        </w:rPr>
      </w:pPr>
      <w:r w:rsidRPr="00E13153">
        <w:rPr>
          <w:rFonts w:ascii="Optima" w:hAnsi="Optima" w:cs="Helvetica Neue"/>
          <w:color w:val="212F3F"/>
        </w:rPr>
        <w:t>MUSIC</w:t>
      </w:r>
    </w:p>
    <w:p w14:paraId="46FD914E" w14:textId="77777777" w:rsidR="00582DC6" w:rsidRPr="00E13153" w:rsidRDefault="00DE6590" w:rsidP="00BC70F5">
      <w:pPr>
        <w:rPr>
          <w:rFonts w:ascii="Optima" w:hAnsi="Optima"/>
        </w:rPr>
      </w:pPr>
      <w:r>
        <w:rPr>
          <w:rFonts w:ascii="Optima" w:hAnsi="Optima" w:cs="Optima"/>
          <w:color w:val="212F3F"/>
        </w:rPr>
        <w:t>-</w:t>
      </w:r>
      <w:r w:rsidR="00BC70F5" w:rsidRPr="00E13153">
        <w:rPr>
          <w:rFonts w:ascii="Optima" w:hAnsi="Optima" w:cs="Optima"/>
          <w:color w:val="212F3F"/>
        </w:rPr>
        <w:t xml:space="preserve">Played Piano (Grade 4 distinction) in concert hall on special </w:t>
      </w:r>
      <w:r w:rsidR="00AC3F1C" w:rsidRPr="00E13153">
        <w:rPr>
          <w:rFonts w:ascii="Optima" w:hAnsi="Optima" w:cs="Optima"/>
          <w:color w:val="212F3F"/>
        </w:rPr>
        <w:t>occasion</w:t>
      </w:r>
    </w:p>
    <w:sectPr w:rsidR="00582DC6" w:rsidRPr="00E13153" w:rsidSect="00CE6984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Optima">
    <w:panose1 w:val="02000503060000020004"/>
    <w:charset w:val="00"/>
    <w:family w:val="auto"/>
    <w:pitch w:val="variable"/>
    <w:sig w:usb0="80000067" w:usb1="00000000" w:usb2="00000000" w:usb3="00000000" w:csb0="00000001" w:csb1="00000000"/>
  </w:font>
  <w:font w:name="Palatino">
    <w:panose1 w:val="00000000000000000000"/>
    <w:charset w:val="00"/>
    <w:family w:val="auto"/>
    <w:pitch w:val="variable"/>
    <w:sig w:usb0="A00002FF" w:usb1="7800205A" w:usb2="14600000" w:usb3="00000000" w:csb0="00000193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D6C83112"/>
    <w:lvl w:ilvl="0" w:tplc="000000C9">
      <w:start w:val="1"/>
      <w:numFmt w:val="bullet"/>
      <w:lvlText w:val="▪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1"/>
      <w:numFmt w:val="bullet"/>
      <w:lvlText w:val="▪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2A6F2F46"/>
    <w:multiLevelType w:val="hybridMultilevel"/>
    <w:tmpl w:val="1D78DD60"/>
    <w:lvl w:ilvl="0" w:tplc="000000C9">
      <w:start w:val="1"/>
      <w:numFmt w:val="bullet"/>
      <w:lvlText w:val="▪"/>
      <w:lvlJc w:val="left"/>
      <w:pPr>
        <w:ind w:left="36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>
    <w:nsid w:val="352D325D"/>
    <w:multiLevelType w:val="hybridMultilevel"/>
    <w:tmpl w:val="6B3C6FD4"/>
    <w:lvl w:ilvl="0" w:tplc="000000C9">
      <w:start w:val="1"/>
      <w:numFmt w:val="bullet"/>
      <w:lvlText w:val="▪"/>
      <w:lvlJc w:val="left"/>
      <w:pPr>
        <w:ind w:left="720" w:hanging="360"/>
      </w:p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76D4A04"/>
    <w:multiLevelType w:val="hybridMultilevel"/>
    <w:tmpl w:val="4FD2BD56"/>
    <w:lvl w:ilvl="0" w:tplc="000000C9">
      <w:start w:val="1"/>
      <w:numFmt w:val="bullet"/>
      <w:lvlText w:val="▪"/>
      <w:lvlJc w:val="left"/>
      <w:pPr>
        <w:ind w:left="36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0F5"/>
    <w:rsid w:val="00014B01"/>
    <w:rsid w:val="00054D7A"/>
    <w:rsid w:val="00096FA9"/>
    <w:rsid w:val="000C78FF"/>
    <w:rsid w:val="001A5F4A"/>
    <w:rsid w:val="001E5DC1"/>
    <w:rsid w:val="00224D78"/>
    <w:rsid w:val="002C2C94"/>
    <w:rsid w:val="00312CDC"/>
    <w:rsid w:val="003A1AB0"/>
    <w:rsid w:val="00481EDA"/>
    <w:rsid w:val="00547F35"/>
    <w:rsid w:val="00582DC6"/>
    <w:rsid w:val="005F243D"/>
    <w:rsid w:val="00606668"/>
    <w:rsid w:val="00684606"/>
    <w:rsid w:val="0077151A"/>
    <w:rsid w:val="00876FE8"/>
    <w:rsid w:val="00AC3F1C"/>
    <w:rsid w:val="00BC70F5"/>
    <w:rsid w:val="00BF145B"/>
    <w:rsid w:val="00C428B2"/>
    <w:rsid w:val="00CB1E27"/>
    <w:rsid w:val="00CE6984"/>
    <w:rsid w:val="00D07A43"/>
    <w:rsid w:val="00DA00AE"/>
    <w:rsid w:val="00DD66F2"/>
    <w:rsid w:val="00DE6590"/>
    <w:rsid w:val="00E13153"/>
    <w:rsid w:val="00EA6B2F"/>
    <w:rsid w:val="00EE699F"/>
    <w:rsid w:val="00F370DC"/>
    <w:rsid w:val="00FB1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D240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B1EB1"/>
  </w:style>
  <w:style w:type="paragraph" w:styleId="ListParagraph">
    <w:name w:val="List Paragraph"/>
    <w:basedOn w:val="Normal"/>
    <w:uiPriority w:val="34"/>
    <w:qFormat/>
    <w:rsid w:val="002C2C9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370D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javascript://" TargetMode="External"/><Relationship Id="rId20" Type="http://schemas.openxmlformats.org/officeDocument/2006/relationships/hyperlink" Target="https://view.publitas.com/p222-3420/agile-principles-as-facilitators-in-the-effective-delivery-od-digital-innovative-products-in-uk-firms/" TargetMode="External"/><Relationship Id="rId21" Type="http://schemas.openxmlformats.org/officeDocument/2006/relationships/hyperlink" Target="http://jonscv.github.io/img/portfolio/resized/techbar.png" TargetMode="External"/><Relationship Id="rId22" Type="http://schemas.openxmlformats.org/officeDocument/2006/relationships/hyperlink" Target="http://jonsblog.github.io/workfromanywhere/" TargetMode="External"/><Relationship Id="rId23" Type="http://schemas.openxmlformats.org/officeDocument/2006/relationships/fontTable" Target="fontTable.xml"/><Relationship Id="rId24" Type="http://schemas.openxmlformats.org/officeDocument/2006/relationships/theme" Target="theme/theme1.xml"/><Relationship Id="rId10" Type="http://schemas.openxmlformats.org/officeDocument/2006/relationships/image" Target="media/image1.png"/><Relationship Id="rId11" Type="http://schemas.openxmlformats.org/officeDocument/2006/relationships/hyperlink" Target="https://en.wikipedia.org/wiki/Facebook" TargetMode="External"/><Relationship Id="rId12" Type="http://schemas.openxmlformats.org/officeDocument/2006/relationships/hyperlink" Target="https://en.wikipedia.org/wiki/Facebook" TargetMode="External"/><Relationship Id="rId13" Type="http://schemas.openxmlformats.org/officeDocument/2006/relationships/hyperlink" Target="https://en.wikipedia.org/wiki/Deloitte" TargetMode="External"/><Relationship Id="rId14" Type="http://schemas.openxmlformats.org/officeDocument/2006/relationships/hyperlink" Target="https://en.wikipedia.org/wiki/General_Electric" TargetMode="External"/><Relationship Id="rId15" Type="http://schemas.openxmlformats.org/officeDocument/2006/relationships/hyperlink" Target="https://www.pcfg.co.uk/about-us" TargetMode="External"/><Relationship Id="rId16" Type="http://schemas.openxmlformats.org/officeDocument/2006/relationships/hyperlink" Target="http://www.gold.ac.uk/about/" TargetMode="External"/><Relationship Id="rId17" Type="http://schemas.openxmlformats.org/officeDocument/2006/relationships/hyperlink" Target="https://www.pcfg.co.uk/about-us" TargetMode="External"/><Relationship Id="rId18" Type="http://schemas.openxmlformats.org/officeDocument/2006/relationships/hyperlink" Target="http://kungpow.github.io/" TargetMode="External"/><Relationship Id="rId19" Type="http://schemas.openxmlformats.org/officeDocument/2006/relationships/hyperlink" Target="https://goo.gl/xS3zW1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jonnyskypehigh80.bitbucket.org/jonathanahyoon@outlook.com" TargetMode="External"/><Relationship Id="rId7" Type="http://schemas.openxmlformats.org/officeDocument/2006/relationships/hyperlink" Target="tel:07783160775" TargetMode="External"/><Relationship Id="rId8" Type="http://schemas.openxmlformats.org/officeDocument/2006/relationships/hyperlink" Target="https://goo.gl/snnxY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ABB3337-CA10-8340-A481-195275C5A1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3</Pages>
  <Words>735</Words>
  <Characters>4191</Characters>
  <Application>Microsoft Macintosh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AHYOON</dc:creator>
  <cp:keywords/>
  <dc:description/>
  <cp:lastModifiedBy>JONATHAN AHYOON</cp:lastModifiedBy>
  <cp:revision>3</cp:revision>
  <dcterms:created xsi:type="dcterms:W3CDTF">2016-09-28T19:20:00Z</dcterms:created>
  <dcterms:modified xsi:type="dcterms:W3CDTF">2016-09-29T20:51:00Z</dcterms:modified>
</cp:coreProperties>
</file>